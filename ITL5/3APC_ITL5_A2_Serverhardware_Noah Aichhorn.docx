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545EF9B" w14:textId="77777777" w:rsidR="00264B19" w:rsidRDefault="001F21C5">
      <w:pPr>
        <w:pStyle w:val="Rahmeninhalt"/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72390" distB="72390" distL="72390" distR="72390" simplePos="0" relativeHeight="251669504" behindDoc="0" locked="0" layoutInCell="1" allowOverlap="1" wp14:anchorId="2C5CE5B3" wp14:editId="02E4D867">
                <wp:simplePos x="0" y="0"/>
                <wp:positionH relativeFrom="page">
                  <wp:posOffset>1837055</wp:posOffset>
                </wp:positionH>
                <wp:positionV relativeFrom="page">
                  <wp:posOffset>1249680</wp:posOffset>
                </wp:positionV>
                <wp:extent cx="358775" cy="187325"/>
                <wp:effectExtent l="0" t="0" r="0" b="0"/>
                <wp:wrapSquare wrapText="bothSides"/>
                <wp:docPr id="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775" cy="18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AA28F0" w14:textId="77777777" w:rsidR="000F579D" w:rsidRPr="00ED698B" w:rsidRDefault="00D050B3">
                            <w:pPr>
                              <w:pStyle w:val="Rahmeninhalt"/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CE5B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44.65pt;margin-top:98.4pt;width:28.25pt;height:14.75pt;z-index:251669504;visibility:visible;mso-wrap-style:square;mso-width-percent:0;mso-height-percent:0;mso-wrap-distance-left:5.7pt;mso-wrap-distance-top:5.7pt;mso-wrap-distance-right:5.7pt;mso-wrap-distance-bottom:5.7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" stroked="f">
                <v:path arrowok="t"/>
                <v:textbox inset="0,0,0,0">
                  <w:txbxContent>
                    <w:p w14:paraId="76AA28F0" w14:textId="77777777" w:rsidR="000F579D" w:rsidRPr="00ED698B" w:rsidRDefault="00D050B3">
                      <w:pPr>
                        <w:pStyle w:val="Rahmeninhalt"/>
                        <w:spacing w:after="0"/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2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72390" distB="72390" distL="72390" distR="72390" simplePos="0" relativeHeight="251667456" behindDoc="0" locked="0" layoutInCell="1" allowOverlap="1" wp14:anchorId="204E88C3" wp14:editId="7FE17429">
                <wp:simplePos x="0" y="0"/>
                <wp:positionH relativeFrom="page">
                  <wp:posOffset>1430655</wp:posOffset>
                </wp:positionH>
                <wp:positionV relativeFrom="page">
                  <wp:posOffset>1633220</wp:posOffset>
                </wp:positionV>
                <wp:extent cx="1257300" cy="208915"/>
                <wp:effectExtent l="0" t="0" r="0" b="0"/>
                <wp:wrapSquare wrapText="bothSides"/>
                <wp:docPr id="2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57300" cy="20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D5482" w14:textId="772A8DFD" w:rsidR="000F579D" w:rsidRDefault="0090369F">
                            <w:pPr>
                              <w:pStyle w:val="Rahmeninhalt"/>
                              <w:spacing w:after="0"/>
                              <w:jc w:val="center"/>
                            </w:pPr>
                            <w:r>
                              <w:t>03.12</w:t>
                            </w:r>
                            <w:r w:rsidR="000F579D">
                              <w:t>.20</w:t>
                            </w:r>
                            <w:r w:rsidR="006A480C">
                              <w:t>2</w:t>
                            </w:r>
                            <w:r w:rsidR="00D050B3"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E88C3" id="Text Box 25" o:spid="_x0000_s1027" type="#_x0000_t202" style="position:absolute;margin-left:112.65pt;margin-top:128.6pt;width:99pt;height:16.45pt;z-index:251667456;visibility:visible;mso-wrap-style:square;mso-width-percent:0;mso-height-percent:0;mso-wrap-distance-left:5.7pt;mso-wrap-distance-top:5.7pt;mso-wrap-distance-right:5.7pt;mso-wrap-distance-bottom:5.7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" stroked="f">
                <v:path arrowok="t"/>
                <v:textbox inset="0,0,0,0">
                  <w:txbxContent>
                    <w:p w14:paraId="609D5482" w14:textId="772A8DFD" w:rsidR="000F579D" w:rsidRDefault="0090369F">
                      <w:pPr>
                        <w:pStyle w:val="Rahmeninhalt"/>
                        <w:spacing w:after="0"/>
                        <w:jc w:val="center"/>
                      </w:pPr>
                      <w:r>
                        <w:t>03.12</w:t>
                      </w:r>
                      <w:r w:rsidR="000F579D">
                        <w:t>.20</w:t>
                      </w:r>
                      <w:r w:rsidR="006A480C">
                        <w:t>2</w:t>
                      </w:r>
                      <w:r w:rsidR="00D050B3">
                        <w:t>4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72390" distB="72390" distL="72390" distR="72390" simplePos="0" relativeHeight="251665408" behindDoc="0" locked="0" layoutInCell="1" allowOverlap="1" wp14:anchorId="07323924" wp14:editId="2CC6D174">
                <wp:simplePos x="0" y="0"/>
                <wp:positionH relativeFrom="page">
                  <wp:posOffset>6242685</wp:posOffset>
                </wp:positionH>
                <wp:positionV relativeFrom="page">
                  <wp:posOffset>1601470</wp:posOffset>
                </wp:positionV>
                <wp:extent cx="382905" cy="208915"/>
                <wp:effectExtent l="0" t="0" r="0" b="0"/>
                <wp:wrapSquare wrapText="bothSides"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2905" cy="20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24AC1" w14:textId="4843505E" w:rsidR="000F579D" w:rsidRDefault="0090369F">
                            <w:pPr>
                              <w:pStyle w:val="Rahmeninhalt"/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23924" id="Text Box 23" o:spid="_x0000_s1028" type="#_x0000_t202" style="position:absolute;margin-left:491.55pt;margin-top:126.1pt;width:30.15pt;height:16.45pt;z-index:251665408;visibility:visible;mso-wrap-style:square;mso-width-percent:0;mso-height-percent:0;mso-wrap-distance-left:5.7pt;mso-wrap-distance-top:5.7pt;mso-wrap-distance-right:5.7pt;mso-wrap-distance-bottom:5.7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" stroked="f">
                <v:path arrowok="t"/>
                <v:textbox inset="0,0,0,0">
                  <w:txbxContent>
                    <w:p w14:paraId="74724AC1" w14:textId="4843505E" w:rsidR="000F579D" w:rsidRDefault="0090369F">
                      <w:pPr>
                        <w:pStyle w:val="Rahmeninhalt"/>
                        <w:spacing w:after="0"/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72390" distB="72390" distL="72390" distR="72390" simplePos="0" relativeHeight="251664384" behindDoc="0" locked="0" layoutInCell="1" allowOverlap="1" wp14:anchorId="625E0B88" wp14:editId="4CED49AE">
                <wp:simplePos x="0" y="0"/>
                <wp:positionH relativeFrom="page">
                  <wp:posOffset>1499235</wp:posOffset>
                </wp:positionH>
                <wp:positionV relativeFrom="page">
                  <wp:posOffset>909955</wp:posOffset>
                </wp:positionV>
                <wp:extent cx="1007745" cy="208915"/>
                <wp:effectExtent l="0" t="0" r="0" b="0"/>
                <wp:wrapSquare wrapText="bothSides"/>
                <wp:docPr id="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07745" cy="20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DDFDE" w14:textId="77777777" w:rsidR="000F579D" w:rsidRPr="00ED698B" w:rsidRDefault="000F579D">
                            <w:pPr>
                              <w:pStyle w:val="Rahmeninhalt"/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20</w:t>
                            </w:r>
                            <w:r w:rsidR="006A480C">
                              <w:rPr>
                                <w:lang w:val="de-AT"/>
                              </w:rPr>
                              <w:t>2</w:t>
                            </w:r>
                            <w:r w:rsidR="00D050B3">
                              <w:rPr>
                                <w:lang w:val="de-AT"/>
                              </w:rPr>
                              <w:t>4</w:t>
                            </w:r>
                            <w:r w:rsidR="006A480C">
                              <w:rPr>
                                <w:lang w:val="de-AT"/>
                              </w:rPr>
                              <w:t>/2</w:t>
                            </w:r>
                            <w:r w:rsidR="00D050B3">
                              <w:rPr>
                                <w:lang w:val="de-A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E0B88" id="Text Box 22" o:spid="_x0000_s1029" type="#_x0000_t202" style="position:absolute;margin-left:118.05pt;margin-top:71.65pt;width:79.35pt;height:16.45pt;z-index:251664384;visibility:visible;mso-wrap-style:square;mso-width-percent:0;mso-height-percent:0;mso-wrap-distance-left:5.7pt;mso-wrap-distance-top:5.7pt;mso-wrap-distance-right:5.7pt;mso-wrap-distance-bottom:5.7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" stroked="f">
                <v:path arrowok="t"/>
                <v:textbox inset="0,0,0,0">
                  <w:txbxContent>
                    <w:p w14:paraId="34EDDFDE" w14:textId="77777777" w:rsidR="000F579D" w:rsidRPr="00ED698B" w:rsidRDefault="000F579D">
                      <w:pPr>
                        <w:pStyle w:val="Rahmeninhalt"/>
                        <w:spacing w:after="0"/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20</w:t>
                      </w:r>
                      <w:r w:rsidR="006A480C">
                        <w:rPr>
                          <w:lang w:val="de-AT"/>
                        </w:rPr>
                        <w:t>2</w:t>
                      </w:r>
                      <w:r w:rsidR="00D050B3">
                        <w:rPr>
                          <w:lang w:val="de-AT"/>
                        </w:rPr>
                        <w:t>4</w:t>
                      </w:r>
                      <w:r w:rsidR="006A480C">
                        <w:rPr>
                          <w:lang w:val="de-AT"/>
                        </w:rPr>
                        <w:t>/2</w:t>
                      </w:r>
                      <w:r w:rsidR="00D050B3">
                        <w:rPr>
                          <w:lang w:val="de-AT"/>
                        </w:rPr>
                        <w:t>5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72390" distB="72390" distL="72390" distR="72390" simplePos="0" relativeHeight="251663360" behindDoc="0" locked="0" layoutInCell="1" allowOverlap="1" wp14:anchorId="463079EB" wp14:editId="4CC200D1">
                <wp:simplePos x="0" y="0"/>
                <wp:positionH relativeFrom="page">
                  <wp:posOffset>6148070</wp:posOffset>
                </wp:positionH>
                <wp:positionV relativeFrom="page">
                  <wp:posOffset>1238885</wp:posOffset>
                </wp:positionV>
                <wp:extent cx="588010" cy="208915"/>
                <wp:effectExtent l="0" t="0" r="0" b="0"/>
                <wp:wrapSquare wrapText="bothSides"/>
                <wp:docPr id="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8010" cy="20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9D4A1" w14:textId="77777777" w:rsidR="000F579D" w:rsidRPr="00ED698B" w:rsidRDefault="00DD4B20">
                            <w:pPr>
                              <w:pStyle w:val="Rahmeninhalt"/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3</w:t>
                            </w:r>
                            <w:r w:rsidR="00D050B3">
                              <w:rPr>
                                <w:lang w:val="de-AT"/>
                              </w:rPr>
                              <w:t>a</w:t>
                            </w:r>
                            <w:r w:rsidR="007F5577">
                              <w:rPr>
                                <w:lang w:val="de-AT"/>
                              </w:rPr>
                              <w:t xml:space="preserve"> </w:t>
                            </w:r>
                            <w:r w:rsidR="00D050B3">
                              <w:rPr>
                                <w:lang w:val="de-AT"/>
                              </w:rPr>
                              <w:t>APC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079EB" id="Text Box 21" o:spid="_x0000_s1030" type="#_x0000_t202" style="position:absolute;margin-left:484.1pt;margin-top:97.55pt;width:46.3pt;height:16.45pt;z-index:251663360;visibility:visible;mso-wrap-style:square;mso-width-percent:0;mso-height-percent:0;mso-wrap-distance-left:5.7pt;mso-wrap-distance-top:5.7pt;mso-wrap-distance-right:5.7pt;mso-wrap-distance-bottom:5.7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" stroked="f">
                <v:path arrowok="t"/>
                <v:textbox inset="0,0,0,0">
                  <w:txbxContent>
                    <w:p w14:paraId="5D09D4A1" w14:textId="77777777" w:rsidR="000F579D" w:rsidRPr="00ED698B" w:rsidRDefault="00DD4B20">
                      <w:pPr>
                        <w:pStyle w:val="Rahmeninhalt"/>
                        <w:spacing w:after="0"/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3</w:t>
                      </w:r>
                      <w:r w:rsidR="00D050B3">
                        <w:rPr>
                          <w:lang w:val="de-AT"/>
                        </w:rPr>
                        <w:t>a</w:t>
                      </w:r>
                      <w:r w:rsidR="007F5577">
                        <w:rPr>
                          <w:lang w:val="de-AT"/>
                        </w:rPr>
                        <w:t xml:space="preserve"> </w:t>
                      </w:r>
                      <w:r w:rsidR="00D050B3">
                        <w:rPr>
                          <w:lang w:val="de-AT"/>
                        </w:rPr>
                        <w:t>APC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72390" distB="72390" distL="72390" distR="72390" simplePos="0" relativeHeight="251662336" behindDoc="0" locked="0" layoutInCell="1" allowOverlap="1" wp14:anchorId="49A6209A" wp14:editId="053D8326">
                <wp:simplePos x="0" y="0"/>
                <wp:positionH relativeFrom="page">
                  <wp:posOffset>5626735</wp:posOffset>
                </wp:positionH>
                <wp:positionV relativeFrom="page">
                  <wp:posOffset>885825</wp:posOffset>
                </wp:positionV>
                <wp:extent cx="1528445" cy="208915"/>
                <wp:effectExtent l="0" t="0" r="0" b="0"/>
                <wp:wrapSquare wrapText="bothSides"/>
                <wp:docPr id="2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28445" cy="20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57854" w14:textId="0CFA783B" w:rsidR="000F579D" w:rsidRDefault="0090369F">
                            <w:pPr>
                              <w:pStyle w:val="Rahmeninhalt"/>
                              <w:spacing w:after="0"/>
                              <w:jc w:val="center"/>
                            </w:pPr>
                            <w:r>
                              <w:t>Noah Aichhorn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6209A" id="Text Box 20" o:spid="_x0000_s1031" type="#_x0000_t202" style="position:absolute;margin-left:443.05pt;margin-top:69.75pt;width:120.35pt;height:16.45pt;z-index:251662336;visibility:visible;mso-wrap-style:square;mso-width-percent:0;mso-height-percent:0;mso-wrap-distance-left:5.7pt;mso-wrap-distance-top:5.7pt;mso-wrap-distance-right:5.7pt;mso-wrap-distance-bottom:5.7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" stroked="f">
                <v:path arrowok="t"/>
                <v:textbox inset="0,0,0,0">
                  <w:txbxContent>
                    <w:p w14:paraId="70C57854" w14:textId="0CFA783B" w:rsidR="000F579D" w:rsidRDefault="0090369F">
                      <w:pPr>
                        <w:pStyle w:val="Rahmeninhalt"/>
                        <w:spacing w:after="0"/>
                        <w:jc w:val="center"/>
                      </w:pPr>
                      <w:r>
                        <w:t>Noah Aichhorn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23DCFC0F" wp14:editId="6FBE8837">
                <wp:simplePos x="0" y="0"/>
                <wp:positionH relativeFrom="page">
                  <wp:posOffset>732790</wp:posOffset>
                </wp:positionH>
                <wp:positionV relativeFrom="page">
                  <wp:posOffset>914400</wp:posOffset>
                </wp:positionV>
                <wp:extent cx="582930" cy="140335"/>
                <wp:effectExtent l="0" t="0" r="0" b="0"/>
                <wp:wrapSquare wrapText="bothSides"/>
                <wp:docPr id="2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2930" cy="1403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6C5A9" w14:textId="77777777" w:rsidR="000F579D" w:rsidRDefault="000F579D">
                            <w:pPr>
                              <w:jc w:val="both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Schuljahr: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CFC0F" id="Text Box 19" o:spid="_x0000_s1032" type="#_x0000_t202" style="position:absolute;margin-left:57.7pt;margin-top:1in;width:45.9pt;height:11.0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" stroked="f">
                <v:fill opacity="0"/>
                <v:path arrowok="t"/>
                <v:textbox inset="0,0,0,0">
                  <w:txbxContent>
                    <w:p w14:paraId="1B66C5A9" w14:textId="77777777" w:rsidR="000F579D" w:rsidRDefault="000F579D">
                      <w:pPr>
                        <w:jc w:val="both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>Schuljahr: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7B7C8BBB" wp14:editId="7409788C">
                <wp:simplePos x="0" y="0"/>
                <wp:positionH relativeFrom="page">
                  <wp:posOffset>732790</wp:posOffset>
                </wp:positionH>
                <wp:positionV relativeFrom="page">
                  <wp:posOffset>1279525</wp:posOffset>
                </wp:positionV>
                <wp:extent cx="594360" cy="140335"/>
                <wp:effectExtent l="0" t="0" r="0" b="0"/>
                <wp:wrapSquare wrapText="bothSides"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360" cy="1403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A17BD" w14:textId="77777777" w:rsidR="000F579D" w:rsidRDefault="000F579D">
                            <w:pPr>
                              <w:jc w:val="both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Lehrgang: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C8BBB" id="Text Box 18" o:spid="_x0000_s1033" type="#_x0000_t202" style="position:absolute;margin-left:57.7pt;margin-top:100.75pt;width:46.8pt;height:11.0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" stroked="f">
                <v:fill opacity="0"/>
                <v:path arrowok="t"/>
                <v:textbox inset="0,0,0,0">
                  <w:txbxContent>
                    <w:p w14:paraId="7DCA17BD" w14:textId="77777777" w:rsidR="000F579D" w:rsidRDefault="000F579D">
                      <w:pPr>
                        <w:jc w:val="both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>Lehrgang: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2A627731" wp14:editId="1E834EAC">
                <wp:simplePos x="0" y="0"/>
                <wp:positionH relativeFrom="page">
                  <wp:posOffset>709930</wp:posOffset>
                </wp:positionH>
                <wp:positionV relativeFrom="page">
                  <wp:posOffset>1668145</wp:posOffset>
                </wp:positionV>
                <wp:extent cx="695960" cy="140335"/>
                <wp:effectExtent l="0" t="0" r="0" b="0"/>
                <wp:wrapSquare wrapText="bothSides"/>
                <wp:docPr id="2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5960" cy="1403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1CD0A" w14:textId="77777777" w:rsidR="000F579D" w:rsidRDefault="000F579D">
                            <w:pPr>
                              <w:jc w:val="both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Übungstag: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27731" id="Text Box 17" o:spid="_x0000_s1034" type="#_x0000_t202" style="position:absolute;margin-left:55.9pt;margin-top:131.35pt;width:54.8pt;height:11.0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" stroked="f">
                <v:fill opacity="0"/>
                <v:path arrowok="t"/>
                <v:textbox inset="0,0,0,0">
                  <w:txbxContent>
                    <w:p w14:paraId="37E1CD0A" w14:textId="77777777" w:rsidR="000F579D" w:rsidRDefault="000F579D">
                      <w:pPr>
                        <w:jc w:val="both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>Übungstag: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2E6DD4FB" wp14:editId="46907960">
                <wp:simplePos x="0" y="0"/>
                <wp:positionH relativeFrom="page">
                  <wp:posOffset>5201920</wp:posOffset>
                </wp:positionH>
                <wp:positionV relativeFrom="page">
                  <wp:posOffset>923290</wp:posOffset>
                </wp:positionV>
                <wp:extent cx="467995" cy="140335"/>
                <wp:effectExtent l="0" t="0" r="0" b="0"/>
                <wp:wrapSquare wrapText="bothSides"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7995" cy="1403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1E059" w14:textId="77777777" w:rsidR="000F579D" w:rsidRDefault="000F579D">
                            <w:pPr>
                              <w:jc w:val="both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DD4FB" id="Text Box 16" o:spid="_x0000_s1035" type="#_x0000_t202" style="position:absolute;margin-left:409.6pt;margin-top:72.7pt;width:36.85pt;height:11.0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" stroked="f">
                <v:fill opacity="0"/>
                <v:path arrowok="t"/>
                <v:textbox inset="0,0,0,0">
                  <w:txbxContent>
                    <w:p w14:paraId="17F1E059" w14:textId="77777777" w:rsidR="000F579D" w:rsidRDefault="000F579D">
                      <w:pPr>
                        <w:jc w:val="both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>Name: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2F8D29B3" wp14:editId="558578FD">
                <wp:simplePos x="0" y="0"/>
                <wp:positionH relativeFrom="page">
                  <wp:posOffset>5213350</wp:posOffset>
                </wp:positionH>
                <wp:positionV relativeFrom="page">
                  <wp:posOffset>1254760</wp:posOffset>
                </wp:positionV>
                <wp:extent cx="490855" cy="140335"/>
                <wp:effectExtent l="0" t="0" r="0" b="0"/>
                <wp:wrapSquare wrapText="bothSides"/>
                <wp:docPr id="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0855" cy="1403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A2B93" w14:textId="77777777" w:rsidR="000F579D" w:rsidRDefault="000F579D">
                            <w:pPr>
                              <w:jc w:val="both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Klasse: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D29B3" id="Text Box 15" o:spid="_x0000_s1036" type="#_x0000_t202" style="position:absolute;margin-left:410.5pt;margin-top:98.8pt;width:38.65pt;height:11.0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" stroked="f">
                <v:fill opacity="0"/>
                <v:path arrowok="t"/>
                <v:textbox inset="0,0,0,0">
                  <w:txbxContent>
                    <w:p w14:paraId="51AA2B93" w14:textId="77777777" w:rsidR="000F579D" w:rsidRDefault="000F579D">
                      <w:pPr>
                        <w:jc w:val="both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>Klasse: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 wp14:anchorId="7C7F6E41" wp14:editId="3FB5A67B">
                <wp:simplePos x="0" y="0"/>
                <wp:positionH relativeFrom="page">
                  <wp:posOffset>5213350</wp:posOffset>
                </wp:positionH>
                <wp:positionV relativeFrom="page">
                  <wp:posOffset>1620520</wp:posOffset>
                </wp:positionV>
                <wp:extent cx="490855" cy="140335"/>
                <wp:effectExtent l="0" t="0" r="0" b="0"/>
                <wp:wrapSquare wrapText="bothSides"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0855" cy="1403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D7E30" w14:textId="77777777" w:rsidR="000F579D" w:rsidRDefault="000F579D">
                            <w:pPr>
                              <w:jc w:val="both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Gruppe: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F6E41" id="Text Box 14" o:spid="_x0000_s1037" type="#_x0000_t202" style="position:absolute;margin-left:410.5pt;margin-top:127.6pt;width:38.65pt;height:11.0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" stroked="f">
                <v:fill opacity="0"/>
                <v:path arrowok="t"/>
                <v:textbox inset="0,0,0,0">
                  <w:txbxContent>
                    <w:p w14:paraId="7C1D7E30" w14:textId="77777777" w:rsidR="000F579D" w:rsidRDefault="000F579D">
                      <w:pPr>
                        <w:jc w:val="both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>Gruppe: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C081B2" wp14:editId="123C484F">
                <wp:simplePos x="0" y="0"/>
                <wp:positionH relativeFrom="page">
                  <wp:posOffset>5121910</wp:posOffset>
                </wp:positionH>
                <wp:positionV relativeFrom="page">
                  <wp:posOffset>822960</wp:posOffset>
                </wp:positionV>
                <wp:extent cx="0" cy="1097280"/>
                <wp:effectExtent l="0" t="0" r="0" b="0"/>
                <wp:wrapSquare wrapText="bothSides"/>
                <wp:docPr id="1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noFill/>
                        <a:ln w="147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E3D24" id="Line 1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3.3pt,64.8pt" to="403.3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" strokeweight=".41mm">
                <v:stroke joinstyle="miter"/>
                <o:lock v:ext="edit" shapetype="f"/>
                <w10:wrap type="square" anchorx="page" anchory="page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AEAC7B" wp14:editId="211BC3DA">
                <wp:simplePos x="0" y="0"/>
                <wp:positionH relativeFrom="page">
                  <wp:posOffset>5121910</wp:posOffset>
                </wp:positionH>
                <wp:positionV relativeFrom="page">
                  <wp:posOffset>1529715</wp:posOffset>
                </wp:positionV>
                <wp:extent cx="2103120" cy="0"/>
                <wp:effectExtent l="0" t="0" r="5080" b="0"/>
                <wp:wrapSquare wrapText="bothSides"/>
                <wp:docPr id="1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147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B6457" id="Line 1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3.3pt,120.45pt" to="568.9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" strokeweight=".41mm">
                <v:stroke joinstyle="miter"/>
                <o:lock v:ext="edit" shapetype="f"/>
                <w10:wrap type="square" anchorx="page" anchory="page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353B84" wp14:editId="32390F12">
                <wp:simplePos x="0" y="0"/>
                <wp:positionH relativeFrom="page">
                  <wp:posOffset>5121910</wp:posOffset>
                </wp:positionH>
                <wp:positionV relativeFrom="page">
                  <wp:posOffset>1163955</wp:posOffset>
                </wp:positionV>
                <wp:extent cx="2103120" cy="0"/>
                <wp:effectExtent l="0" t="0" r="5080" b="0"/>
                <wp:wrapSquare wrapText="bothSides"/>
                <wp:docPr id="1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147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C9874" id="Line 1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3.3pt,91.65pt" to="568.9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" strokeweight=".41mm">
                <v:stroke joinstyle="miter"/>
                <o:lock v:ext="edit" shapetype="f"/>
                <w10:wrap type="square" anchorx="page" anchory="page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03F064" wp14:editId="7C2A17C6">
                <wp:simplePos x="0" y="0"/>
                <wp:positionH relativeFrom="page">
                  <wp:posOffset>641350</wp:posOffset>
                </wp:positionH>
                <wp:positionV relativeFrom="page">
                  <wp:posOffset>1554480</wp:posOffset>
                </wp:positionV>
                <wp:extent cx="2103120" cy="0"/>
                <wp:effectExtent l="0" t="0" r="5080" b="0"/>
                <wp:wrapSquare wrapText="bothSides"/>
                <wp:docPr id="1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147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CB0F0" id="Line 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.5pt,122.4pt" to="216.1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" strokeweight=".41mm">
                <v:stroke joinstyle="miter"/>
                <o:lock v:ext="edit" shapetype="f"/>
                <w10:wrap type="square" anchorx="page" anchory="page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935" distR="114935" simplePos="0" relativeHeight="251651072" behindDoc="0" locked="0" layoutInCell="1" allowOverlap="1" wp14:anchorId="75DEF2E6" wp14:editId="05195805">
                <wp:simplePos x="0" y="0"/>
                <wp:positionH relativeFrom="page">
                  <wp:posOffset>833755</wp:posOffset>
                </wp:positionH>
                <wp:positionV relativeFrom="page">
                  <wp:posOffset>410845</wp:posOffset>
                </wp:positionV>
                <wp:extent cx="6216650" cy="311150"/>
                <wp:effectExtent l="0" t="0" r="6350" b="6350"/>
                <wp:wrapSquare wrapText="bothSides"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16650" cy="3111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0DBEE" w14:textId="77777777" w:rsidR="000F579D" w:rsidRDefault="000F579D">
                            <w:pPr>
                              <w:pStyle w:val="berschrift5"/>
                            </w:pPr>
                            <w:proofErr w:type="spellStart"/>
                            <w:r>
                              <w:t>Laboratoriumsübungen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EF2E6" id="Text Box 8" o:spid="_x0000_s1038" type="#_x0000_t202" style="position:absolute;margin-left:65.65pt;margin-top:32.35pt;width:489.5pt;height:24.5pt;z-index:251651072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" strokecolor="white" strokeweight="1pt">
                <v:fill opacity="0"/>
                <v:path arrowok="t"/>
                <v:textbox inset="0,0,0,0">
                  <w:txbxContent>
                    <w:p w14:paraId="2C50DBEE" w14:textId="77777777" w:rsidR="000F579D" w:rsidRDefault="000F579D">
                      <w:pPr>
                        <w:pStyle w:val="berschrift5"/>
                      </w:pPr>
                      <w:proofErr w:type="spellStart"/>
                      <w:r>
                        <w:t>Laboratoriumsübungen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8527209" wp14:editId="4DEDA247">
                <wp:simplePos x="0" y="0"/>
                <wp:positionH relativeFrom="page">
                  <wp:posOffset>641350</wp:posOffset>
                </wp:positionH>
                <wp:positionV relativeFrom="page">
                  <wp:posOffset>2718435</wp:posOffset>
                </wp:positionV>
                <wp:extent cx="6583680" cy="0"/>
                <wp:effectExtent l="0" t="0" r="0" b="0"/>
                <wp:wrapSquare wrapText="bothSides"/>
                <wp:docPr id="1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147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07893" id="Line 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.5pt,214.05pt" to="568.9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" strokeweight=".41mm">
                <v:stroke joinstyle="miter"/>
                <o:lock v:ext="edit" shapetype="f"/>
                <w10:wrap type="square" anchorx="page" anchory="page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07763EC" wp14:editId="6F411E50">
                <wp:simplePos x="0" y="0"/>
                <wp:positionH relativeFrom="page">
                  <wp:posOffset>641350</wp:posOffset>
                </wp:positionH>
                <wp:positionV relativeFrom="page">
                  <wp:posOffset>1920240</wp:posOffset>
                </wp:positionV>
                <wp:extent cx="6583680" cy="0"/>
                <wp:effectExtent l="0" t="0" r="0" b="0"/>
                <wp:wrapSquare wrapText="bothSides"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147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68511" id="Line 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.5pt,151.2pt" to="568.9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" strokeweight=".41mm">
                <v:stroke joinstyle="miter"/>
                <o:lock v:ext="edit" shapetype="f"/>
                <w10:wrap type="square" anchorx="page" anchory="page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034CB24" wp14:editId="7461E317">
                <wp:simplePos x="0" y="0"/>
                <wp:positionH relativeFrom="page">
                  <wp:posOffset>641350</wp:posOffset>
                </wp:positionH>
                <wp:positionV relativeFrom="page">
                  <wp:posOffset>1188720</wp:posOffset>
                </wp:positionV>
                <wp:extent cx="2103120" cy="0"/>
                <wp:effectExtent l="0" t="0" r="5080" b="0"/>
                <wp:wrapSquare wrapText="bothSides"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147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FB256" id="Line 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.5pt,93.6pt" to="216.1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" strokeweight=".41mm">
                <v:stroke joinstyle="miter"/>
                <o:lock v:ext="edit" shapetype="f"/>
                <w10:wrap type="square" anchorx="page" anchory="page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A51E057" wp14:editId="62185487">
                <wp:simplePos x="0" y="0"/>
                <wp:positionH relativeFrom="page">
                  <wp:posOffset>2744470</wp:posOffset>
                </wp:positionH>
                <wp:positionV relativeFrom="page">
                  <wp:posOffset>822960</wp:posOffset>
                </wp:positionV>
                <wp:extent cx="0" cy="1097280"/>
                <wp:effectExtent l="0" t="0" r="0" b="0"/>
                <wp:wrapSquare wrapText="bothSides"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noFill/>
                        <a:ln w="147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2DED2" id="Line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1pt,64.8pt" to="216.1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" strokeweight=".41mm">
                <v:stroke joinstyle="miter"/>
                <o:lock v:ext="edit" shapetype="f"/>
                <w10:wrap type="square" anchorx="page" anchory="page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A6FA099" wp14:editId="0770FA75">
                <wp:simplePos x="0" y="0"/>
                <wp:positionH relativeFrom="page">
                  <wp:posOffset>641350</wp:posOffset>
                </wp:positionH>
                <wp:positionV relativeFrom="page">
                  <wp:posOffset>822960</wp:posOffset>
                </wp:positionV>
                <wp:extent cx="6583680" cy="0"/>
                <wp:effectExtent l="0" t="0" r="0" b="0"/>
                <wp:wrapSquare wrapText="bothSides"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147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57BC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.5pt,64.8pt" to="568.9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" strokeweight=".41mm">
                <v:stroke joinstyle="miter"/>
                <o:lock v:ext="edit" shapetype="f"/>
                <w10:wrap type="square" anchorx="page" anchory="page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4450B0F" wp14:editId="37C60CE6">
                <wp:simplePos x="0" y="0"/>
                <wp:positionH relativeFrom="page">
                  <wp:posOffset>641350</wp:posOffset>
                </wp:positionH>
                <wp:positionV relativeFrom="page">
                  <wp:posOffset>321945</wp:posOffset>
                </wp:positionV>
                <wp:extent cx="6584315" cy="9874885"/>
                <wp:effectExtent l="12700" t="12700" r="0" b="5715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4315" cy="9874885"/>
                        </a:xfrm>
                        <a:prstGeom prst="rect">
                          <a:avLst/>
                        </a:prstGeom>
                        <a:noFill/>
                        <a:ln w="21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84664" id="Rectangle 2" o:spid="_x0000_s1026" style="position:absolute;margin-left:50.5pt;margin-top:25.35pt;width:518.45pt;height:777.5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" filled="f" strokeweight=".6mm">
                <v:path arrowok="t"/>
                <w10:wrap anchorx="page" anchory="page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935" distR="114935" simplePos="0" relativeHeight="251670528" behindDoc="0" locked="0" layoutInCell="1" allowOverlap="1" wp14:anchorId="43E9B436" wp14:editId="77B36197">
                <wp:simplePos x="0" y="0"/>
                <wp:positionH relativeFrom="page">
                  <wp:posOffset>2835910</wp:posOffset>
                </wp:positionH>
                <wp:positionV relativeFrom="page">
                  <wp:posOffset>1097280</wp:posOffset>
                </wp:positionV>
                <wp:extent cx="1788160" cy="713740"/>
                <wp:effectExtent l="0" t="0" r="0" b="0"/>
                <wp:wrapSquare wrapText="bothSides"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88160" cy="7137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54297" w14:textId="77777777" w:rsidR="000F579D" w:rsidRPr="00A1055D" w:rsidRDefault="001F21C5" w:rsidP="00293EEB">
                            <w:pPr>
                              <w:ind w:firstLine="1134"/>
                              <w:jc w:val="center"/>
                            </w:pPr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15D527CA" wp14:editId="2D642FD9">
                                  <wp:extent cx="1068070" cy="715010"/>
                                  <wp:effectExtent l="0" t="0" r="0" b="0"/>
                                  <wp:docPr id="6" name="Bild 1" descr="LBS_Logo_Blau_2_RGB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BS_Logo_Blau_2_RGB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8070" cy="715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9B436" id="Text Box 36" o:spid="_x0000_s1039" type="#_x0000_t202" style="position:absolute;margin-left:223.3pt;margin-top:86.4pt;width:140.8pt;height:56.2pt;z-index:251670528;visibility:visible;mso-wrap-style:non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" stroked="f">
                <v:fill opacity="0"/>
                <v:path arrowok="t"/>
                <v:textbox style="mso-fit-shape-to-text:t" inset="0,0,0,0">
                  <w:txbxContent>
                    <w:p w14:paraId="0EB54297" w14:textId="77777777" w:rsidR="000F579D" w:rsidRPr="00A1055D" w:rsidRDefault="001F21C5" w:rsidP="00293EEB">
                      <w:pPr>
                        <w:ind w:firstLine="1134"/>
                        <w:jc w:val="center"/>
                      </w:pPr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15D527CA" wp14:editId="2D642FD9">
                            <wp:extent cx="1068070" cy="715010"/>
                            <wp:effectExtent l="0" t="0" r="0" b="0"/>
                            <wp:docPr id="6" name="Bild 1" descr="LBS_Logo_Blau_2_RGB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BS_Logo_Blau_2_RGB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8070" cy="715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371A6">
        <w:t xml:space="preserve"> </w:t>
      </w:r>
    </w:p>
    <w:p w14:paraId="4706051E" w14:textId="77777777" w:rsidR="00264B19" w:rsidRDefault="00264B19">
      <w:pPr>
        <w:pStyle w:val="Rahmeninhalt"/>
        <w:spacing w:after="0"/>
      </w:pPr>
    </w:p>
    <w:p w14:paraId="4CFF3ABF" w14:textId="77777777" w:rsidR="00264B19" w:rsidRDefault="00264B19">
      <w:pPr>
        <w:pStyle w:val="Rahmeninhalt"/>
        <w:spacing w:after="0"/>
      </w:pPr>
    </w:p>
    <w:p w14:paraId="767D8BF9" w14:textId="77777777" w:rsidR="00264B19" w:rsidRDefault="00264B19">
      <w:pPr>
        <w:pStyle w:val="Rahmeninhalt"/>
        <w:spacing w:after="0"/>
      </w:pPr>
    </w:p>
    <w:p w14:paraId="496FC073" w14:textId="77777777" w:rsidR="00264B19" w:rsidRDefault="001F21C5">
      <w:pPr>
        <w:pStyle w:val="Rahmeninhalt"/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72390" distB="72390" distL="72390" distR="72390" simplePos="0" relativeHeight="251668480" behindDoc="0" locked="0" layoutInCell="1" allowOverlap="1" wp14:anchorId="37B3E63A" wp14:editId="0B940907">
                <wp:simplePos x="0" y="0"/>
                <wp:positionH relativeFrom="page">
                  <wp:posOffset>725805</wp:posOffset>
                </wp:positionH>
                <wp:positionV relativeFrom="page">
                  <wp:posOffset>1974850</wp:posOffset>
                </wp:positionV>
                <wp:extent cx="1111250" cy="175260"/>
                <wp:effectExtent l="0" t="0" r="0" b="0"/>
                <wp:wrapSquare wrapText="bothSides"/>
                <wp:docPr id="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1250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16205" w14:textId="77777777" w:rsidR="000F579D" w:rsidRDefault="00D050B3">
                            <w:pPr>
                              <w:pStyle w:val="Rahmeninhalt"/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2</w:t>
                            </w:r>
                            <w:r w:rsidR="00DD4B20">
                              <w:rPr>
                                <w:rFonts w:ascii="Arial" w:hAnsi="Arial"/>
                                <w:sz w:val="20"/>
                              </w:rPr>
                              <w:t xml:space="preserve">. </w:t>
                            </w:r>
                            <w:r w:rsidR="000F579D">
                              <w:rPr>
                                <w:rFonts w:ascii="Arial" w:hAnsi="Arial"/>
                                <w:sz w:val="20"/>
                              </w:rPr>
                              <w:t>Aufgabe</w:t>
                            </w:r>
                            <w:r w:rsidR="00293EEB">
                              <w:rPr>
                                <w:rFonts w:ascii="Arial" w:hAnsi="Arial"/>
                                <w:sz w:val="20"/>
                              </w:rPr>
                              <w:t xml:space="preserve"> </w:t>
                            </w:r>
                            <w:r w:rsidR="006A480C">
                              <w:rPr>
                                <w:rFonts w:ascii="Arial" w:hAnsi="Arial"/>
                                <w:sz w:val="20"/>
                              </w:rPr>
                              <w:t>–</w:t>
                            </w:r>
                            <w:r w:rsidR="00293EEB">
                              <w:rPr>
                                <w:rFonts w:ascii="Arial" w:hAnsi="Arial"/>
                                <w:sz w:val="20"/>
                              </w:rPr>
                              <w:t xml:space="preserve"> </w:t>
                            </w:r>
                            <w:r w:rsidR="006A480C">
                              <w:rPr>
                                <w:rFonts w:ascii="Arial" w:hAnsi="Arial"/>
                                <w:sz w:val="20"/>
                              </w:rPr>
                              <w:t>ITL5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3E63A" id="Text Box 26" o:spid="_x0000_s1040" type="#_x0000_t202" style="position:absolute;margin-left:57.15pt;margin-top:155.5pt;width:87.5pt;height:13.8pt;z-index:251668480;visibility:visible;mso-wrap-style:square;mso-width-percent:0;mso-height-percent:0;mso-wrap-distance-left:5.7pt;mso-wrap-distance-top:5.7pt;mso-wrap-distance-right:5.7pt;mso-wrap-distance-bottom:5.7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" stroked="f">
                <v:path arrowok="t"/>
                <v:textbox inset="0,0,0,0">
                  <w:txbxContent>
                    <w:p w14:paraId="54716205" w14:textId="77777777" w:rsidR="000F579D" w:rsidRDefault="00D050B3">
                      <w:pPr>
                        <w:pStyle w:val="Rahmeninhalt"/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>2</w:t>
                      </w:r>
                      <w:r w:rsidR="00DD4B20">
                        <w:rPr>
                          <w:rFonts w:ascii="Arial" w:hAnsi="Arial"/>
                          <w:sz w:val="20"/>
                        </w:rPr>
                        <w:t xml:space="preserve">. </w:t>
                      </w:r>
                      <w:r w:rsidR="000F579D">
                        <w:rPr>
                          <w:rFonts w:ascii="Arial" w:hAnsi="Arial"/>
                          <w:sz w:val="20"/>
                        </w:rPr>
                        <w:t>Aufgabe</w:t>
                      </w:r>
                      <w:r w:rsidR="00293EEB">
                        <w:rPr>
                          <w:rFonts w:ascii="Arial" w:hAnsi="Arial"/>
                          <w:sz w:val="20"/>
                        </w:rPr>
                        <w:t xml:space="preserve"> </w:t>
                      </w:r>
                      <w:r w:rsidR="006A480C">
                        <w:rPr>
                          <w:rFonts w:ascii="Arial" w:hAnsi="Arial"/>
                          <w:sz w:val="20"/>
                        </w:rPr>
                        <w:t>–</w:t>
                      </w:r>
                      <w:r w:rsidR="00293EEB">
                        <w:rPr>
                          <w:rFonts w:ascii="Arial" w:hAnsi="Arial"/>
                          <w:sz w:val="20"/>
                        </w:rPr>
                        <w:t xml:space="preserve"> </w:t>
                      </w:r>
                      <w:r w:rsidR="006A480C">
                        <w:rPr>
                          <w:rFonts w:ascii="Arial" w:hAnsi="Arial"/>
                          <w:sz w:val="20"/>
                        </w:rPr>
                        <w:t>ITL5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F36D251" w14:textId="77777777" w:rsidR="00264B19" w:rsidRDefault="001F21C5">
      <w:pPr>
        <w:pStyle w:val="Rahmeninhalt"/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72390" distB="72390" distL="72390" distR="72390" simplePos="0" relativeHeight="251666432" behindDoc="0" locked="0" layoutInCell="1" allowOverlap="1" wp14:anchorId="492B0FBC" wp14:editId="14076FFF">
                <wp:simplePos x="0" y="0"/>
                <wp:positionH relativeFrom="page">
                  <wp:posOffset>1047115</wp:posOffset>
                </wp:positionH>
                <wp:positionV relativeFrom="page">
                  <wp:posOffset>2244090</wp:posOffset>
                </wp:positionV>
                <wp:extent cx="5688965" cy="361315"/>
                <wp:effectExtent l="0" t="0" r="0" b="0"/>
                <wp:wrapSquare wrapText="bothSides"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8896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FD167" w14:textId="77777777" w:rsidR="000F579D" w:rsidRDefault="009F2177">
                            <w:pPr>
                              <w:pStyle w:val="Rahmeninhalt"/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FF"/>
                                <w:sz w:val="4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  <w:sz w:val="40"/>
                                <w:lang w:val="de-AT"/>
                              </w:rPr>
                              <w:t xml:space="preserve">Datensicherheit - </w:t>
                            </w:r>
                            <w:r w:rsidR="007721BD">
                              <w:rPr>
                                <w:b/>
                                <w:bCs/>
                                <w:color w:val="0000FF"/>
                                <w:sz w:val="40"/>
                                <w:lang w:val="de-AT"/>
                              </w:rPr>
                              <w:t>Serverhardware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B0FBC" id="Text Box 24" o:spid="_x0000_s1041" type="#_x0000_t202" style="position:absolute;margin-left:82.45pt;margin-top:176.7pt;width:447.95pt;height:28.45pt;z-index:251666432;visibility:visible;mso-wrap-style:square;mso-width-percent:0;mso-height-percent:0;mso-wrap-distance-left:5.7pt;mso-wrap-distance-top:5.7pt;mso-wrap-distance-right:5.7pt;mso-wrap-distance-bottom:5.7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" stroked="f">
                <v:path arrowok="t"/>
                <v:textbox inset="0,0,0,0">
                  <w:txbxContent>
                    <w:p w14:paraId="15EFD167" w14:textId="77777777" w:rsidR="000F579D" w:rsidRDefault="009F2177">
                      <w:pPr>
                        <w:pStyle w:val="Rahmeninhalt"/>
                        <w:spacing w:after="0"/>
                        <w:jc w:val="center"/>
                        <w:rPr>
                          <w:b/>
                          <w:bCs/>
                          <w:color w:val="0000FF"/>
                          <w:sz w:val="40"/>
                          <w:lang w:val="de-AT"/>
                        </w:rPr>
                      </w:pPr>
                      <w:r>
                        <w:rPr>
                          <w:b/>
                          <w:bCs/>
                          <w:color w:val="0000FF"/>
                          <w:sz w:val="40"/>
                          <w:lang w:val="de-AT"/>
                        </w:rPr>
                        <w:t xml:space="preserve">Datensicherheit - </w:t>
                      </w:r>
                      <w:r w:rsidR="007721BD">
                        <w:rPr>
                          <w:b/>
                          <w:bCs/>
                          <w:color w:val="0000FF"/>
                          <w:sz w:val="40"/>
                          <w:lang w:val="de-AT"/>
                        </w:rPr>
                        <w:t>Serverhardware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52F65C2" w14:textId="77777777" w:rsidR="00855CBF" w:rsidRDefault="00855CBF">
      <w:pPr>
        <w:pStyle w:val="Rahmeninhalt"/>
        <w:spacing w:after="0"/>
        <w:rPr>
          <w:sz w:val="28"/>
        </w:rPr>
      </w:pPr>
    </w:p>
    <w:p w14:paraId="165FB8BE" w14:textId="77777777" w:rsidR="00855CBF" w:rsidRDefault="00855CBF">
      <w:pPr>
        <w:pStyle w:val="Rahmeninhalt"/>
        <w:spacing w:after="0"/>
        <w:rPr>
          <w:sz w:val="28"/>
        </w:rPr>
      </w:pPr>
    </w:p>
    <w:p w14:paraId="713F0EC3" w14:textId="77777777" w:rsidR="0016261D" w:rsidRDefault="0016261D" w:rsidP="0016261D">
      <w:pPr>
        <w:pStyle w:val="berschrift1"/>
        <w:tabs>
          <w:tab w:val="left" w:pos="366"/>
        </w:tabs>
      </w:pPr>
      <w:r>
        <w:t>Lernziele</w:t>
      </w:r>
    </w:p>
    <w:p w14:paraId="1B264275" w14:textId="77777777" w:rsidR="008302E8" w:rsidRDefault="008302E8" w:rsidP="0002302C">
      <w:pPr>
        <w:pStyle w:val="Rahmeninhalt"/>
        <w:numPr>
          <w:ilvl w:val="0"/>
          <w:numId w:val="2"/>
        </w:numPr>
        <w:spacing w:after="100"/>
        <w:ind w:left="426" w:hanging="352"/>
        <w:rPr>
          <w:sz w:val="28"/>
        </w:rPr>
      </w:pPr>
      <w:r>
        <w:rPr>
          <w:sz w:val="28"/>
        </w:rPr>
        <w:t>Die g</w:t>
      </w:r>
      <w:r w:rsidR="0002302C">
        <w:rPr>
          <w:sz w:val="28"/>
        </w:rPr>
        <w:t xml:space="preserve">rundlegende </w:t>
      </w:r>
      <w:r>
        <w:rPr>
          <w:sz w:val="28"/>
        </w:rPr>
        <w:t>Aufg</w:t>
      </w:r>
      <w:r w:rsidR="003F009F">
        <w:rPr>
          <w:sz w:val="28"/>
        </w:rPr>
        <w:t>abe/Beschaffenheit eines Servers</w:t>
      </w:r>
      <w:r>
        <w:rPr>
          <w:sz w:val="28"/>
        </w:rPr>
        <w:t xml:space="preserve"> kennen</w:t>
      </w:r>
    </w:p>
    <w:p w14:paraId="25D04079" w14:textId="77777777" w:rsidR="009F2177" w:rsidRDefault="009F2177" w:rsidP="0002302C">
      <w:pPr>
        <w:pStyle w:val="Rahmeninhalt"/>
        <w:numPr>
          <w:ilvl w:val="0"/>
          <w:numId w:val="2"/>
        </w:numPr>
        <w:spacing w:after="100"/>
        <w:ind w:left="426" w:hanging="352"/>
        <w:rPr>
          <w:sz w:val="28"/>
        </w:rPr>
      </w:pPr>
      <w:r>
        <w:rPr>
          <w:sz w:val="28"/>
        </w:rPr>
        <w:t>Unterschiedliche Bauformen von Serversystemen wiedergeben können</w:t>
      </w:r>
    </w:p>
    <w:p w14:paraId="41461DC0" w14:textId="77777777" w:rsidR="009F2177" w:rsidRDefault="009F2177" w:rsidP="009F2177">
      <w:pPr>
        <w:pStyle w:val="Rahmeninhalt"/>
        <w:numPr>
          <w:ilvl w:val="0"/>
          <w:numId w:val="2"/>
        </w:numPr>
        <w:spacing w:after="100"/>
        <w:ind w:left="426" w:hanging="352"/>
        <w:rPr>
          <w:sz w:val="28"/>
        </w:rPr>
      </w:pPr>
      <w:proofErr w:type="spellStart"/>
      <w:r w:rsidRPr="009F2177">
        <w:rPr>
          <w:sz w:val="28"/>
        </w:rPr>
        <w:t>Redundaten</w:t>
      </w:r>
      <w:proofErr w:type="spellEnd"/>
      <w:r w:rsidRPr="009F2177">
        <w:rPr>
          <w:sz w:val="28"/>
        </w:rPr>
        <w:t xml:space="preserve"> Komponenten eines Servers wiedergeben können</w:t>
      </w:r>
    </w:p>
    <w:p w14:paraId="39F026A4" w14:textId="77777777" w:rsidR="005752FA" w:rsidRDefault="005752FA" w:rsidP="009F2177">
      <w:pPr>
        <w:pStyle w:val="Rahmeninhalt"/>
        <w:numPr>
          <w:ilvl w:val="0"/>
          <w:numId w:val="2"/>
        </w:numPr>
        <w:spacing w:after="100"/>
        <w:ind w:left="426" w:hanging="352"/>
        <w:rPr>
          <w:sz w:val="28"/>
        </w:rPr>
      </w:pPr>
      <w:r>
        <w:rPr>
          <w:sz w:val="28"/>
        </w:rPr>
        <w:t>Einsatzzeiten/Lebensdauer von Serversystemen angeben können</w:t>
      </w:r>
    </w:p>
    <w:p w14:paraId="4D073DE4" w14:textId="77777777" w:rsidR="005752FA" w:rsidRDefault="005752FA" w:rsidP="009F2177">
      <w:pPr>
        <w:pStyle w:val="Rahmeninhalt"/>
        <w:numPr>
          <w:ilvl w:val="0"/>
          <w:numId w:val="2"/>
        </w:numPr>
        <w:spacing w:after="100"/>
        <w:ind w:left="426" w:hanging="352"/>
        <w:rPr>
          <w:sz w:val="28"/>
        </w:rPr>
      </w:pPr>
      <w:r>
        <w:rPr>
          <w:sz w:val="28"/>
        </w:rPr>
        <w:t>Überwachte Komponenten eines Servers angeben können</w:t>
      </w:r>
    </w:p>
    <w:p w14:paraId="29DE2547" w14:textId="77777777" w:rsidR="009F2177" w:rsidRPr="005752FA" w:rsidRDefault="009F2177" w:rsidP="0002302C">
      <w:pPr>
        <w:pStyle w:val="Rahmeninhalt"/>
        <w:numPr>
          <w:ilvl w:val="0"/>
          <w:numId w:val="2"/>
        </w:numPr>
        <w:spacing w:after="100"/>
        <w:ind w:left="426" w:hanging="352"/>
        <w:rPr>
          <w:sz w:val="28"/>
        </w:rPr>
      </w:pPr>
      <w:r w:rsidRPr="005752FA">
        <w:rPr>
          <w:sz w:val="28"/>
        </w:rPr>
        <w:t>Aktuelle Kosten der unterschi</w:t>
      </w:r>
      <w:r w:rsidR="005752FA" w:rsidRPr="005752FA">
        <w:rPr>
          <w:sz w:val="28"/>
        </w:rPr>
        <w:t>edlichen Systeme wiedergeben können</w:t>
      </w:r>
    </w:p>
    <w:p w14:paraId="4A48D947" w14:textId="77777777" w:rsidR="0002302C" w:rsidRDefault="0002302C" w:rsidP="0002302C">
      <w:pPr>
        <w:pStyle w:val="berschrift1"/>
      </w:pPr>
      <w:r>
        <w:t>Aufgabenstellung</w:t>
      </w:r>
    </w:p>
    <w:p w14:paraId="67C45361" w14:textId="77777777" w:rsidR="00DD4B20" w:rsidRDefault="00DD4B20" w:rsidP="00DD4B20"/>
    <w:p w14:paraId="71BFA13A" w14:textId="77777777" w:rsidR="00DD4B20" w:rsidRDefault="006D6419" w:rsidP="00DD4B20">
      <w:r>
        <w:t>Erweitern</w:t>
      </w:r>
      <w:r w:rsidR="00DD4B20">
        <w:t xml:space="preserve"> Sie </w:t>
      </w:r>
      <w:r>
        <w:t>diesen</w:t>
      </w:r>
      <w:r w:rsidR="00DD4B20">
        <w:t xml:space="preserve"> Laborbericht anhand der o.g. </w:t>
      </w:r>
      <w:r>
        <w:t>Ziele entsprechend</w:t>
      </w:r>
      <w:r w:rsidR="00086A92">
        <w:t xml:space="preserve"> (Abbildungen/weitere Beschreibungen)</w:t>
      </w:r>
      <w:r w:rsidR="00DD4B20">
        <w:t xml:space="preserve"> und versuchen sie folgende</w:t>
      </w:r>
      <w:r w:rsidR="00086A92">
        <w:t xml:space="preserve"> </w:t>
      </w:r>
      <w:r w:rsidR="00DD4B20">
        <w:t>Kernaussagen zu beantworten:</w:t>
      </w:r>
    </w:p>
    <w:p w14:paraId="5F992AF9" w14:textId="77777777" w:rsidR="00086A92" w:rsidRDefault="00086A92" w:rsidP="00DD4B20"/>
    <w:p w14:paraId="12128ADF" w14:textId="77777777" w:rsidR="007721BD" w:rsidRPr="003F009F" w:rsidRDefault="007721BD" w:rsidP="007721BD">
      <w:r w:rsidRPr="003F009F">
        <w:t>Es ist eine grafische, beschreibende und tabellarische Aufstellung-Gegenüberstellung bzgl. Server Hardwareausstattung zu erstellen. Dabei sind sowohl die Serverkomponenten physikalisch als auch virtuell (</w:t>
      </w:r>
      <w:proofErr w:type="spellStart"/>
      <w:r w:rsidRPr="003F009F">
        <w:t>net</w:t>
      </w:r>
      <w:proofErr w:type="spellEnd"/>
      <w:r w:rsidRPr="003F009F">
        <w:t>) näher zu bet</w:t>
      </w:r>
      <w:r w:rsidR="003F009F">
        <w:t>rachten:</w:t>
      </w:r>
    </w:p>
    <w:p w14:paraId="6C663C84" w14:textId="77777777" w:rsidR="007721BD" w:rsidRPr="003F009F" w:rsidRDefault="007721BD" w:rsidP="007721BD"/>
    <w:p w14:paraId="292C73F0" w14:textId="77777777" w:rsidR="007721BD" w:rsidRPr="003F009F" w:rsidRDefault="007721BD" w:rsidP="007721BD">
      <w:r w:rsidRPr="003F009F">
        <w:t>a) Einteilung nach Gehäusetypen: Tower, Rack u. Blade</w:t>
      </w:r>
    </w:p>
    <w:p w14:paraId="17A83245" w14:textId="1B16CE6C" w:rsidR="00564115" w:rsidRPr="004A59DD" w:rsidRDefault="007721BD" w:rsidP="004A59DD">
      <w:r w:rsidRPr="003F009F">
        <w:t>b) Wann kommen Tower, Rack oder Blade zum Einsatz (wirtschaftliche Aspekte)</w:t>
      </w:r>
    </w:p>
    <w:p w14:paraId="2ACB6B2B" w14:textId="77777777" w:rsidR="007721BD" w:rsidRPr="003F009F" w:rsidRDefault="007721BD" w:rsidP="007721BD">
      <w:r w:rsidRPr="003F009F">
        <w:t xml:space="preserve">c) Eine Auswahl von b soll anhand einer Explosionszeichnung näher betrachtet werden </w:t>
      </w:r>
    </w:p>
    <w:p w14:paraId="58DB1315" w14:textId="77777777" w:rsidR="007721BD" w:rsidRPr="003F009F" w:rsidRDefault="007721BD" w:rsidP="007721BD">
      <w:r w:rsidRPr="003F009F">
        <w:t xml:space="preserve">d) Interne Beschaffenheit wie Redundanz, Erweiterbarkeit, </w:t>
      </w:r>
      <w:proofErr w:type="spellStart"/>
      <w:r w:rsidRPr="003F009F">
        <w:t>Maintain</w:t>
      </w:r>
      <w:r w:rsidR="003F009F">
        <w:t>an</w:t>
      </w:r>
      <w:r w:rsidRPr="003F009F">
        <w:t>ce</w:t>
      </w:r>
      <w:proofErr w:type="spellEnd"/>
    </w:p>
    <w:p w14:paraId="6777EAE3" w14:textId="77777777" w:rsidR="007721BD" w:rsidRPr="003F009F" w:rsidRDefault="007721BD" w:rsidP="007721BD">
      <w:r w:rsidRPr="003F009F">
        <w:t>e) Lebensdauer und Austauschzyklen von Serverlandschaften</w:t>
      </w:r>
      <w:r w:rsidRPr="003F009F">
        <w:tab/>
      </w:r>
      <w:r w:rsidRPr="003F009F">
        <w:tab/>
      </w:r>
    </w:p>
    <w:p w14:paraId="7E7AF3A2" w14:textId="77777777" w:rsidR="00086A92" w:rsidRDefault="00086A92" w:rsidP="00086A92">
      <w:pPr>
        <w:widowControl/>
        <w:suppressAutoHyphens w:val="0"/>
        <w:ind w:left="720"/>
      </w:pPr>
    </w:p>
    <w:p w14:paraId="1254B5BE" w14:textId="77777777" w:rsidR="004A59DD" w:rsidRDefault="004A59DD">
      <w:pPr>
        <w:widowControl/>
        <w:suppressAutoHyphens w:val="0"/>
        <w:rPr>
          <w:rFonts w:eastAsia="Arial Unicode MS"/>
          <w:b/>
          <w:bCs/>
          <w:color w:val="008000"/>
          <w:kern w:val="1"/>
          <w:sz w:val="36"/>
          <w:szCs w:val="48"/>
        </w:rPr>
      </w:pPr>
      <w:r>
        <w:br w:type="page"/>
      </w:r>
    </w:p>
    <w:p w14:paraId="4DE180A4" w14:textId="4CEC4594" w:rsidR="0002302C" w:rsidRDefault="0002302C" w:rsidP="0002302C">
      <w:pPr>
        <w:pStyle w:val="berschrift1"/>
      </w:pPr>
      <w:r>
        <w:lastRenderedPageBreak/>
        <w:t>Umsetzung</w:t>
      </w:r>
    </w:p>
    <w:p w14:paraId="1F4614F3" w14:textId="4E5CC134" w:rsidR="004A59DD" w:rsidRDefault="004B757A" w:rsidP="004B757A">
      <w:pPr>
        <w:pStyle w:val="Textkrper"/>
        <w:ind w:left="366"/>
        <w:rPr>
          <w:b/>
          <w:bCs/>
          <w:sz w:val="32"/>
          <w:szCs w:val="32"/>
        </w:rPr>
      </w:pPr>
      <w:r w:rsidRPr="004B757A">
        <w:rPr>
          <w:b/>
          <w:bCs/>
          <w:sz w:val="32"/>
          <w:szCs w:val="32"/>
        </w:rPr>
        <w:t>Einteilung:</w:t>
      </w:r>
      <w:r w:rsidR="00653FD3" w:rsidRPr="00653FD3">
        <w:rPr>
          <w:noProof/>
        </w:rPr>
        <w:t xml:space="preserve"> </w:t>
      </w:r>
    </w:p>
    <w:p w14:paraId="591CB4D5" w14:textId="09C9120D" w:rsidR="004B757A" w:rsidRPr="00350C3E" w:rsidRDefault="004B3323" w:rsidP="00903FE0">
      <w:pPr>
        <w:pStyle w:val="Textkrper"/>
        <w:ind w:left="366"/>
        <w:rPr>
          <w:szCs w:val="24"/>
          <w:lang w:val="en-US"/>
        </w:rPr>
      </w:pPr>
      <w:r w:rsidRPr="00350C3E">
        <w:rPr>
          <w:szCs w:val="24"/>
          <w:lang w:val="en-US"/>
        </w:rPr>
        <w:t>Tower-Server</w:t>
      </w:r>
      <w:r w:rsidR="00653FD3" w:rsidRPr="00350C3E">
        <w:rPr>
          <w:szCs w:val="24"/>
          <w:lang w:val="en-US"/>
        </w:rPr>
        <w:tab/>
      </w:r>
      <w:r w:rsidR="00653FD3" w:rsidRPr="00350C3E">
        <w:rPr>
          <w:szCs w:val="24"/>
          <w:lang w:val="en-US"/>
        </w:rPr>
        <w:tab/>
      </w:r>
      <w:r w:rsidR="00903FE0" w:rsidRPr="00350C3E">
        <w:rPr>
          <w:szCs w:val="24"/>
          <w:lang w:val="en-US"/>
        </w:rPr>
        <w:t xml:space="preserve">           </w:t>
      </w:r>
      <w:r w:rsidR="00D01557">
        <w:rPr>
          <w:szCs w:val="24"/>
          <w:lang w:val="en-US"/>
        </w:rPr>
        <w:tab/>
      </w:r>
      <w:r w:rsidR="00903FE0" w:rsidRPr="00350C3E">
        <w:rPr>
          <w:szCs w:val="24"/>
          <w:lang w:val="en-US"/>
        </w:rPr>
        <w:t xml:space="preserve"> </w:t>
      </w:r>
      <w:r w:rsidR="00653FD3" w:rsidRPr="00350C3E">
        <w:rPr>
          <w:szCs w:val="24"/>
          <w:lang w:val="en-US"/>
        </w:rPr>
        <w:t>Rack-Server</w:t>
      </w:r>
      <w:r w:rsidR="00350C3E" w:rsidRPr="00350C3E">
        <w:rPr>
          <w:szCs w:val="24"/>
          <w:lang w:val="en-US"/>
        </w:rPr>
        <w:tab/>
      </w:r>
      <w:r w:rsidR="00D01557">
        <w:rPr>
          <w:szCs w:val="24"/>
          <w:lang w:val="en-US"/>
        </w:rPr>
        <w:t xml:space="preserve">    </w:t>
      </w:r>
      <w:r w:rsidR="00350C3E" w:rsidRPr="00350C3E">
        <w:rPr>
          <w:szCs w:val="24"/>
          <w:lang w:val="en-US"/>
        </w:rPr>
        <w:t>Bl</w:t>
      </w:r>
      <w:r w:rsidR="00350C3E">
        <w:rPr>
          <w:szCs w:val="24"/>
          <w:lang w:val="en-US"/>
        </w:rPr>
        <w:t>ade-Server</w:t>
      </w:r>
    </w:p>
    <w:p w14:paraId="316B12F2" w14:textId="791708E5" w:rsidR="00AF7BF4" w:rsidRDefault="00653FD3" w:rsidP="004B757A">
      <w:pPr>
        <w:pStyle w:val="Textkrper"/>
        <w:ind w:left="366"/>
        <w:rPr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36F9ABE" wp14:editId="38E54B12">
            <wp:simplePos x="0" y="0"/>
            <wp:positionH relativeFrom="margin">
              <wp:posOffset>227965</wp:posOffset>
            </wp:positionH>
            <wp:positionV relativeFrom="paragraph">
              <wp:posOffset>240030</wp:posOffset>
            </wp:positionV>
            <wp:extent cx="1336040" cy="1722120"/>
            <wp:effectExtent l="0" t="0" r="0" b="0"/>
            <wp:wrapTight wrapText="bothSides">
              <wp:wrapPolygon edited="0">
                <wp:start x="0" y="0"/>
                <wp:lineTo x="0" y="21265"/>
                <wp:lineTo x="21251" y="21265"/>
                <wp:lineTo x="21251" y="0"/>
                <wp:lineTo x="0" y="0"/>
              </wp:wrapPolygon>
            </wp:wrapTight>
            <wp:docPr id="181583198" name="Grafik 1" descr="Was ist ein Tower-Server? | Techbuyer Gm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s ist ein Tower-Server? | Techbuyer GmbH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9" t="10815" r="29828" b="11144"/>
                    <a:stretch/>
                  </pic:blipFill>
                  <pic:spPr bwMode="auto">
                    <a:xfrm>
                      <a:off x="0" y="0"/>
                      <a:ext cx="13360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BF4">
        <w:rPr>
          <w:szCs w:val="24"/>
        </w:rPr>
        <w:t xml:space="preserve">Sehen Desktop-PCs </w:t>
      </w:r>
      <w:r w:rsidR="00D01557">
        <w:rPr>
          <w:szCs w:val="24"/>
        </w:rPr>
        <w:t>ähnlich</w:t>
      </w:r>
      <w:r w:rsidR="00903FE0">
        <w:rPr>
          <w:szCs w:val="24"/>
        </w:rPr>
        <w:t xml:space="preserve">       </w:t>
      </w:r>
      <w:r w:rsidR="00D01557">
        <w:rPr>
          <w:szCs w:val="24"/>
        </w:rPr>
        <w:tab/>
      </w:r>
      <w:r w:rsidR="00903FE0">
        <w:rPr>
          <w:szCs w:val="24"/>
        </w:rPr>
        <w:t xml:space="preserve"> </w:t>
      </w:r>
      <w:r w:rsidR="00DA0E63" w:rsidRPr="00DA0E63">
        <w:rPr>
          <w:szCs w:val="24"/>
        </w:rPr>
        <w:t>19-Zoll-Racks</w:t>
      </w:r>
      <w:r w:rsidR="00D01557">
        <w:rPr>
          <w:szCs w:val="24"/>
        </w:rPr>
        <w:tab/>
        <w:t xml:space="preserve">    </w:t>
      </w:r>
      <w:r w:rsidR="00D01557" w:rsidRPr="00D01557">
        <w:rPr>
          <w:szCs w:val="24"/>
        </w:rPr>
        <w:t>Ultradichte Servermodule</w:t>
      </w:r>
    </w:p>
    <w:p w14:paraId="74DD5367" w14:textId="36039CD8" w:rsidR="00653FD3" w:rsidRDefault="002216A0" w:rsidP="004B757A">
      <w:pPr>
        <w:pStyle w:val="Textkrper"/>
        <w:ind w:left="366"/>
        <w:rPr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5559951" wp14:editId="27B8E9ED">
            <wp:simplePos x="0" y="0"/>
            <wp:positionH relativeFrom="column">
              <wp:posOffset>4572635</wp:posOffset>
            </wp:positionH>
            <wp:positionV relativeFrom="paragraph">
              <wp:posOffset>3810</wp:posOffset>
            </wp:positionV>
            <wp:extent cx="1546860" cy="1546860"/>
            <wp:effectExtent l="0" t="0" r="0" b="0"/>
            <wp:wrapTight wrapText="bothSides">
              <wp:wrapPolygon edited="0">
                <wp:start x="0" y="0"/>
                <wp:lineTo x="0" y="21281"/>
                <wp:lineTo x="21281" y="21281"/>
                <wp:lineTo x="21281" y="0"/>
                <wp:lineTo x="0" y="0"/>
              </wp:wrapPolygon>
            </wp:wrapTight>
            <wp:docPr id="497718667" name="Grafik 3" descr="Blade-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de-Serv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11B9C1" w14:textId="2409DB21" w:rsidR="00653FD3" w:rsidRDefault="002216A0" w:rsidP="004B757A">
      <w:pPr>
        <w:pStyle w:val="Textkrper"/>
        <w:ind w:left="366"/>
        <w:rPr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F0E9082" wp14:editId="2C753682">
            <wp:simplePos x="0" y="0"/>
            <wp:positionH relativeFrom="page">
              <wp:posOffset>2989580</wp:posOffset>
            </wp:positionH>
            <wp:positionV relativeFrom="paragraph">
              <wp:posOffset>87630</wp:posOffset>
            </wp:positionV>
            <wp:extent cx="1878965" cy="967740"/>
            <wp:effectExtent l="0" t="0" r="6985" b="3810"/>
            <wp:wrapTight wrapText="bothSides">
              <wp:wrapPolygon edited="0">
                <wp:start x="0" y="0"/>
                <wp:lineTo x="0" y="21260"/>
                <wp:lineTo x="21461" y="21260"/>
                <wp:lineTo x="21461" y="0"/>
                <wp:lineTo x="0" y="0"/>
              </wp:wrapPolygon>
            </wp:wrapTight>
            <wp:docPr id="1533029657" name="Grafik 2" descr="Rack Server kaufen |19 Zoll Rackmount Systeme » Hier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ck Server kaufen |19 Zoll Rackmount Systeme » Hier!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9" t="26028" r="4566" b="26940"/>
                    <a:stretch/>
                  </pic:blipFill>
                  <pic:spPr bwMode="auto">
                    <a:xfrm>
                      <a:off x="0" y="0"/>
                      <a:ext cx="187896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2EBB9" w14:textId="052BE605" w:rsidR="00653FD3" w:rsidRDefault="00653FD3" w:rsidP="004B757A">
      <w:pPr>
        <w:pStyle w:val="Textkrper"/>
        <w:ind w:left="366"/>
        <w:rPr>
          <w:szCs w:val="24"/>
        </w:rPr>
      </w:pPr>
    </w:p>
    <w:p w14:paraId="53B324AB" w14:textId="7369B743" w:rsidR="00653FD3" w:rsidRDefault="00653FD3" w:rsidP="004B757A">
      <w:pPr>
        <w:pStyle w:val="Textkrper"/>
        <w:ind w:left="366"/>
        <w:rPr>
          <w:szCs w:val="24"/>
        </w:rPr>
      </w:pPr>
    </w:p>
    <w:p w14:paraId="036E2744" w14:textId="39DB639A" w:rsidR="00653FD3" w:rsidRDefault="00653FD3" w:rsidP="004B757A">
      <w:pPr>
        <w:pStyle w:val="Textkrper"/>
        <w:ind w:left="366"/>
        <w:rPr>
          <w:szCs w:val="24"/>
        </w:rPr>
      </w:pPr>
    </w:p>
    <w:p w14:paraId="67F498F8" w14:textId="3F528208" w:rsidR="00653FD3" w:rsidRDefault="00653FD3" w:rsidP="004B757A">
      <w:pPr>
        <w:pStyle w:val="Textkrper"/>
        <w:ind w:left="366"/>
        <w:rPr>
          <w:szCs w:val="24"/>
        </w:rPr>
      </w:pPr>
    </w:p>
    <w:p w14:paraId="777E129E" w14:textId="0EBDD612" w:rsidR="00653FD3" w:rsidRPr="004B3323" w:rsidRDefault="00653FD3" w:rsidP="004B757A">
      <w:pPr>
        <w:pStyle w:val="Textkrper"/>
        <w:ind w:left="366"/>
        <w:rPr>
          <w:szCs w:val="24"/>
        </w:rPr>
      </w:pPr>
    </w:p>
    <w:p w14:paraId="2A0EAE79" w14:textId="77777777" w:rsidR="00196451" w:rsidRDefault="00196451" w:rsidP="004A59DD">
      <w:pPr>
        <w:ind w:left="366"/>
        <w:rPr>
          <w:b/>
          <w:bCs/>
          <w:sz w:val="32"/>
          <w:szCs w:val="32"/>
        </w:rPr>
      </w:pPr>
    </w:p>
    <w:p w14:paraId="567CAC07" w14:textId="37E367B7" w:rsidR="004A59DD" w:rsidRPr="007161D5" w:rsidRDefault="004A59DD" w:rsidP="004A59DD">
      <w:pPr>
        <w:ind w:left="366"/>
        <w:rPr>
          <w:b/>
          <w:bCs/>
          <w:sz w:val="32"/>
          <w:szCs w:val="32"/>
        </w:rPr>
      </w:pPr>
      <w:r w:rsidRPr="007161D5">
        <w:rPr>
          <w:b/>
          <w:bCs/>
          <w:sz w:val="32"/>
          <w:szCs w:val="32"/>
        </w:rPr>
        <w:t>Tower-Server:</w:t>
      </w:r>
      <w:r w:rsidR="002216A0" w:rsidRPr="002216A0">
        <w:t xml:space="preserve"> </w:t>
      </w:r>
    </w:p>
    <w:p w14:paraId="07E07498" w14:textId="77777777" w:rsidR="004A59DD" w:rsidRPr="00962CBD" w:rsidRDefault="004A59DD" w:rsidP="004A59DD">
      <w:pPr>
        <w:ind w:left="366"/>
        <w:rPr>
          <w:lang w:val="de-AT"/>
        </w:rPr>
      </w:pPr>
      <w:r w:rsidRPr="00962CBD">
        <w:rPr>
          <w:b/>
          <w:bCs/>
          <w:lang w:val="de-AT"/>
        </w:rPr>
        <w:t>Einsatzgebiet:</w:t>
      </w:r>
    </w:p>
    <w:p w14:paraId="48E59BD9" w14:textId="77777777" w:rsidR="004A59DD" w:rsidRPr="00962CBD" w:rsidRDefault="004A59DD" w:rsidP="004A59DD">
      <w:pPr>
        <w:numPr>
          <w:ilvl w:val="0"/>
          <w:numId w:val="16"/>
        </w:numPr>
        <w:tabs>
          <w:tab w:val="clear" w:pos="720"/>
          <w:tab w:val="num" w:pos="1086"/>
        </w:tabs>
        <w:ind w:left="1086"/>
        <w:rPr>
          <w:lang w:val="de-AT"/>
        </w:rPr>
      </w:pPr>
      <w:r w:rsidRPr="00962CBD">
        <w:rPr>
          <w:lang w:val="de-AT"/>
        </w:rPr>
        <w:t>Ideal für kleine Unternehmen, Büros oder Einzelstandorte mit geringem IT-Budget.</w:t>
      </w:r>
    </w:p>
    <w:p w14:paraId="2B98A940" w14:textId="77777777" w:rsidR="004A59DD" w:rsidRDefault="004A59DD" w:rsidP="004A59DD">
      <w:pPr>
        <w:numPr>
          <w:ilvl w:val="0"/>
          <w:numId w:val="16"/>
        </w:numPr>
        <w:tabs>
          <w:tab w:val="clear" w:pos="720"/>
          <w:tab w:val="num" w:pos="1080"/>
        </w:tabs>
        <w:ind w:left="1086"/>
        <w:rPr>
          <w:lang w:val="de-AT"/>
        </w:rPr>
      </w:pPr>
      <w:r w:rsidRPr="00962CBD">
        <w:rPr>
          <w:lang w:val="de-AT"/>
        </w:rPr>
        <w:t>Typischer Einsatz bei wenigen Nutzern oder Anwendungen, wie Dateifreigabe, Druckserver oder kleinere Datenbanken.</w:t>
      </w:r>
    </w:p>
    <w:p w14:paraId="1AA1D8CA" w14:textId="77777777" w:rsidR="004A59DD" w:rsidRPr="00962CBD" w:rsidRDefault="004A59DD" w:rsidP="004A59DD">
      <w:pPr>
        <w:ind w:left="366"/>
        <w:rPr>
          <w:lang w:val="de-AT"/>
        </w:rPr>
      </w:pPr>
    </w:p>
    <w:p w14:paraId="4E067D5F" w14:textId="77777777" w:rsidR="004A59DD" w:rsidRDefault="004A59DD" w:rsidP="0014125F">
      <w:pPr>
        <w:ind w:left="726"/>
        <w:rPr>
          <w:b/>
          <w:bCs/>
        </w:rPr>
      </w:pPr>
      <w:r w:rsidRPr="0035548C">
        <w:rPr>
          <w:b/>
          <w:bCs/>
        </w:rPr>
        <w:t>Wirtschaftliche Aspekte:</w:t>
      </w:r>
    </w:p>
    <w:p w14:paraId="031B39DB" w14:textId="4A4700BF" w:rsidR="00C4153F" w:rsidRDefault="004A59DD" w:rsidP="0014125F">
      <w:pPr>
        <w:ind w:left="726"/>
      </w:pPr>
      <w:r>
        <w:t>K</w:t>
      </w:r>
      <w:r w:rsidRPr="007161D5">
        <w:t>ostengünstig in der Anschaffung und einfach aufzurüsten, aber platzintensiv und weniger effizient für größere IT-Infrastrukturen. Sie eignen sich für kleine Unternehmen mit begrenztem Budget und wenigen Anforderungen.</w:t>
      </w:r>
    </w:p>
    <w:p w14:paraId="562919D1" w14:textId="436299E2" w:rsidR="00196451" w:rsidRDefault="00196451" w:rsidP="004A59DD">
      <w:pPr>
        <w:ind w:left="366"/>
      </w:pPr>
    </w:p>
    <w:p w14:paraId="2CECD567" w14:textId="21ECD993" w:rsidR="00196451" w:rsidRDefault="00196451" w:rsidP="004A59DD">
      <w:pPr>
        <w:ind w:left="366"/>
      </w:pPr>
    </w:p>
    <w:p w14:paraId="07AA8612" w14:textId="1DDEAC2A" w:rsidR="003D21DE" w:rsidRDefault="003D21DE" w:rsidP="004A59DD">
      <w:pPr>
        <w:ind w:left="366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42DD510" wp14:editId="096D978E">
            <wp:simplePos x="0" y="0"/>
            <wp:positionH relativeFrom="page">
              <wp:align>center</wp:align>
            </wp:positionH>
            <wp:positionV relativeFrom="paragraph">
              <wp:posOffset>238125</wp:posOffset>
            </wp:positionV>
            <wp:extent cx="6294120" cy="3512820"/>
            <wp:effectExtent l="0" t="0" r="0" b="0"/>
            <wp:wrapTight wrapText="bothSides">
              <wp:wrapPolygon edited="0">
                <wp:start x="0" y="0"/>
                <wp:lineTo x="0" y="21436"/>
                <wp:lineTo x="21508" y="21436"/>
                <wp:lineTo x="21508" y="0"/>
                <wp:lineTo x="0" y="0"/>
              </wp:wrapPolygon>
            </wp:wrapTight>
            <wp:docPr id="1358929429" name="Grafik 4" descr="Server components | System x3100 M5 | Lenovo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er components | System x3100 M5 | Lenovo Doc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Explosionszeichnung eines Tower-</w:t>
      </w:r>
      <w:proofErr w:type="spellStart"/>
      <w:r>
        <w:t>Serves</w:t>
      </w:r>
      <w:proofErr w:type="spellEnd"/>
      <w:r>
        <w:t>:</w:t>
      </w:r>
    </w:p>
    <w:p w14:paraId="6B9DB0B0" w14:textId="4C5BD78F" w:rsidR="003D21DE" w:rsidRDefault="003D21DE">
      <w:pPr>
        <w:widowControl/>
        <w:suppressAutoHyphens w:val="0"/>
        <w:rPr>
          <w:b/>
          <w:bCs/>
        </w:rPr>
      </w:pPr>
    </w:p>
    <w:p w14:paraId="468736AA" w14:textId="0611956A" w:rsidR="0002302C" w:rsidRDefault="00EA74A6" w:rsidP="00E50176">
      <w:pPr>
        <w:ind w:left="366"/>
      </w:pPr>
      <w:r w:rsidRPr="00E50176">
        <w:rPr>
          <w:b/>
          <w:bCs/>
        </w:rPr>
        <w:lastRenderedPageBreak/>
        <w:t>Redundante Hardware</w:t>
      </w:r>
      <w:r>
        <w:t xml:space="preserve"> stellt sicher das bei Ausfall der Betrieb lückenlos </w:t>
      </w:r>
      <w:r w:rsidR="00FA548A">
        <w:t xml:space="preserve">fortgesetzt werden kann. </w:t>
      </w:r>
      <w:r w:rsidR="00E50176">
        <w:t xml:space="preserve">RAID schützt </w:t>
      </w:r>
      <w:proofErr w:type="spellStart"/>
      <w:r w:rsidR="00E50176">
        <w:t>auserdem</w:t>
      </w:r>
      <w:proofErr w:type="spellEnd"/>
      <w:r w:rsidR="00E50176">
        <w:t xml:space="preserve"> vor Datenverlust.</w:t>
      </w:r>
    </w:p>
    <w:p w14:paraId="34DED0CD" w14:textId="77777777" w:rsidR="00E50176" w:rsidRDefault="00E50176" w:rsidP="00E50176">
      <w:pPr>
        <w:ind w:left="366"/>
      </w:pPr>
    </w:p>
    <w:p w14:paraId="7D7F2B47" w14:textId="288268F2" w:rsidR="00E50176" w:rsidRDefault="00760058" w:rsidP="00E50176">
      <w:pPr>
        <w:ind w:left="366"/>
      </w:pPr>
      <w:r w:rsidRPr="00760058">
        <w:t xml:space="preserve">Rack- und Blade-Server sind modular aufgebaut und ermöglichen eine einfache </w:t>
      </w:r>
      <w:r w:rsidRPr="009D5D9F">
        <w:rPr>
          <w:b/>
          <w:bCs/>
        </w:rPr>
        <w:t>Erweiterung</w:t>
      </w:r>
      <w:r w:rsidRPr="00760058">
        <w:t>, etwa durch zusätzliche RAM-Module, CPUs oder Speichereinheiten. Tower-Server hingegen bieten nur eine begrenzte Skalierbarkeit und eignen sich daher eher für kleinere IT-Infrastrukturen.</w:t>
      </w:r>
    </w:p>
    <w:p w14:paraId="688FAA03" w14:textId="77777777" w:rsidR="009D5D9F" w:rsidRDefault="009D5D9F" w:rsidP="00E50176">
      <w:pPr>
        <w:ind w:left="366"/>
      </w:pPr>
    </w:p>
    <w:p w14:paraId="6C2A9DA0" w14:textId="2C213C90" w:rsidR="009D5D9F" w:rsidRPr="00E50176" w:rsidRDefault="006B0F9F" w:rsidP="00E50176">
      <w:pPr>
        <w:ind w:left="366"/>
      </w:pPr>
      <w:r w:rsidRPr="006B0F9F">
        <w:t xml:space="preserve">Server sind so konstruiert, dass kritische Komponenten wie Festplatten und Netzteile im laufenden Betrieb dank </w:t>
      </w:r>
      <w:r w:rsidRPr="006B0F9F">
        <w:rPr>
          <w:b/>
          <w:bCs/>
        </w:rPr>
        <w:t>Hot-Swap-Funktionalität</w:t>
      </w:r>
      <w:r w:rsidRPr="006B0F9F">
        <w:t xml:space="preserve"> ausgetauscht werden können. Außerdem ermöglichen Tools zur zentralisierten Verwaltung, wie </w:t>
      </w:r>
      <w:proofErr w:type="spellStart"/>
      <w:r w:rsidRPr="006B0F9F">
        <w:t>iLO</w:t>
      </w:r>
      <w:proofErr w:type="spellEnd"/>
      <w:r w:rsidRPr="006B0F9F">
        <w:t xml:space="preserve"> oder </w:t>
      </w:r>
      <w:proofErr w:type="spellStart"/>
      <w:r w:rsidRPr="006B0F9F">
        <w:t>iDRAC</w:t>
      </w:r>
      <w:proofErr w:type="spellEnd"/>
      <w:r w:rsidRPr="006B0F9F">
        <w:t xml:space="preserve">, eine effiziente </w:t>
      </w:r>
      <w:r w:rsidRPr="006B0F9F">
        <w:rPr>
          <w:b/>
          <w:bCs/>
        </w:rPr>
        <w:t>Überwachung</w:t>
      </w:r>
      <w:r w:rsidRPr="006B0F9F">
        <w:t xml:space="preserve"> und </w:t>
      </w:r>
      <w:r w:rsidRPr="006B0F9F">
        <w:rPr>
          <w:b/>
          <w:bCs/>
        </w:rPr>
        <w:t>Wartung</w:t>
      </w:r>
      <w:r w:rsidRPr="006B0F9F">
        <w:t xml:space="preserve"> der Serverlandschaft</w:t>
      </w:r>
      <w:r>
        <w:t>.</w:t>
      </w:r>
    </w:p>
    <w:p w14:paraId="4C48E2C3" w14:textId="77777777" w:rsidR="00B75C13" w:rsidRDefault="00B75C13" w:rsidP="0002302C">
      <w:pPr>
        <w:pStyle w:val="Rahmeninhalt"/>
        <w:spacing w:after="0"/>
        <w:ind w:left="426"/>
        <w:rPr>
          <w:sz w:val="28"/>
        </w:rPr>
      </w:pPr>
    </w:p>
    <w:p w14:paraId="23303CDE" w14:textId="77777777" w:rsidR="0002302C" w:rsidRDefault="0002302C" w:rsidP="0002302C">
      <w:pPr>
        <w:pStyle w:val="berschrift1"/>
      </w:pPr>
      <w:r>
        <w:t>Es sind im Laborbericht einige Fragen zu beantworten</w:t>
      </w:r>
    </w:p>
    <w:p w14:paraId="0C9BC4F4" w14:textId="77777777" w:rsidR="0002302C" w:rsidRPr="00F01181" w:rsidRDefault="003F009F" w:rsidP="0002302C">
      <w:pPr>
        <w:numPr>
          <w:ilvl w:val="0"/>
          <w:numId w:val="13"/>
        </w:numPr>
        <w:rPr>
          <w:b/>
          <w:bCs/>
          <w:sz w:val="22"/>
          <w:szCs w:val="22"/>
        </w:rPr>
      </w:pPr>
      <w:r w:rsidRPr="00F01181">
        <w:rPr>
          <w:b/>
          <w:bCs/>
          <w:sz w:val="22"/>
          <w:szCs w:val="22"/>
        </w:rPr>
        <w:t xml:space="preserve">Wie </w:t>
      </w:r>
      <w:r w:rsidR="00C4153F" w:rsidRPr="00F01181">
        <w:rPr>
          <w:b/>
          <w:bCs/>
          <w:sz w:val="22"/>
          <w:szCs w:val="22"/>
        </w:rPr>
        <w:t>wird</w:t>
      </w:r>
      <w:r w:rsidRPr="00F01181">
        <w:rPr>
          <w:b/>
          <w:bCs/>
          <w:sz w:val="22"/>
          <w:szCs w:val="22"/>
        </w:rPr>
        <w:t xml:space="preserve"> Server-Hardware nach Gehäusetypen</w:t>
      </w:r>
      <w:r w:rsidR="00C4153F" w:rsidRPr="00F01181">
        <w:rPr>
          <w:b/>
          <w:bCs/>
          <w:sz w:val="22"/>
          <w:szCs w:val="22"/>
        </w:rPr>
        <w:t xml:space="preserve"> eingeteilt</w:t>
      </w:r>
      <w:r w:rsidRPr="00F01181">
        <w:rPr>
          <w:b/>
          <w:bCs/>
          <w:sz w:val="22"/>
          <w:szCs w:val="22"/>
        </w:rPr>
        <w:t>?</w:t>
      </w:r>
    </w:p>
    <w:p w14:paraId="7A3FA989" w14:textId="5982D2F6" w:rsidR="00E663D9" w:rsidRDefault="00E663D9" w:rsidP="00E663D9">
      <w:pPr>
        <w:ind w:left="720"/>
        <w:rPr>
          <w:sz w:val="22"/>
          <w:szCs w:val="22"/>
          <w:lang w:val="en-US"/>
        </w:rPr>
      </w:pPr>
      <w:r w:rsidRPr="00E663D9">
        <w:rPr>
          <w:sz w:val="22"/>
          <w:szCs w:val="22"/>
          <w:lang w:val="en-US"/>
        </w:rPr>
        <w:t xml:space="preserve">Tower-Server, </w:t>
      </w:r>
      <w:proofErr w:type="gramStart"/>
      <w:r w:rsidRPr="00E663D9">
        <w:rPr>
          <w:sz w:val="22"/>
          <w:szCs w:val="22"/>
          <w:lang w:val="en-US"/>
        </w:rPr>
        <w:t>Rack-Server</w:t>
      </w:r>
      <w:proofErr w:type="gramEnd"/>
      <w:r w:rsidRPr="00E663D9">
        <w:rPr>
          <w:sz w:val="22"/>
          <w:szCs w:val="22"/>
          <w:lang w:val="en-US"/>
        </w:rPr>
        <w:t>, B</w:t>
      </w:r>
      <w:r>
        <w:rPr>
          <w:sz w:val="22"/>
          <w:szCs w:val="22"/>
          <w:lang w:val="en-US"/>
        </w:rPr>
        <w:t>lade-Server, Mini-Server</w:t>
      </w:r>
    </w:p>
    <w:p w14:paraId="68319E5F" w14:textId="77777777" w:rsidR="00E663D9" w:rsidRPr="00E663D9" w:rsidRDefault="00E663D9" w:rsidP="00E663D9">
      <w:pPr>
        <w:ind w:left="720"/>
        <w:rPr>
          <w:sz w:val="22"/>
          <w:szCs w:val="22"/>
          <w:lang w:val="en-US"/>
        </w:rPr>
      </w:pPr>
    </w:p>
    <w:p w14:paraId="4EDF6FE0" w14:textId="77777777" w:rsidR="000924BE" w:rsidRPr="00F01181" w:rsidRDefault="000924BE" w:rsidP="0002302C">
      <w:pPr>
        <w:numPr>
          <w:ilvl w:val="0"/>
          <w:numId w:val="13"/>
        </w:numPr>
        <w:rPr>
          <w:b/>
          <w:bCs/>
          <w:sz w:val="22"/>
          <w:szCs w:val="22"/>
        </w:rPr>
      </w:pPr>
      <w:r w:rsidRPr="00F01181">
        <w:rPr>
          <w:b/>
          <w:bCs/>
          <w:sz w:val="22"/>
          <w:szCs w:val="22"/>
        </w:rPr>
        <w:t>Was bedeutet redundante Komponenten im Bezug auf Serverhardware – kurze Erklärung!?</w:t>
      </w:r>
    </w:p>
    <w:p w14:paraId="4FD56C11" w14:textId="745D6C79" w:rsidR="00E663D9" w:rsidRDefault="00E663D9" w:rsidP="00E663D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Redundante Komponenten sind doppelt vorhanden. Heißt wenn eines ausfällt, kann das andere ohne </w:t>
      </w:r>
      <w:proofErr w:type="spellStart"/>
      <w:r>
        <w:rPr>
          <w:sz w:val="22"/>
          <w:szCs w:val="22"/>
        </w:rPr>
        <w:t>unterbrechung</w:t>
      </w:r>
      <w:proofErr w:type="spellEnd"/>
      <w:r>
        <w:rPr>
          <w:sz w:val="22"/>
          <w:szCs w:val="22"/>
        </w:rPr>
        <w:t xml:space="preserve"> sofort übernehmen.</w:t>
      </w:r>
    </w:p>
    <w:p w14:paraId="0F2521F4" w14:textId="77777777" w:rsidR="00E663D9" w:rsidRDefault="00E663D9" w:rsidP="00E663D9">
      <w:pPr>
        <w:ind w:left="720"/>
        <w:rPr>
          <w:sz w:val="22"/>
          <w:szCs w:val="22"/>
        </w:rPr>
      </w:pPr>
    </w:p>
    <w:p w14:paraId="6CD3B6CB" w14:textId="77777777" w:rsidR="000924BE" w:rsidRPr="00F01181" w:rsidRDefault="000924BE" w:rsidP="0002302C">
      <w:pPr>
        <w:numPr>
          <w:ilvl w:val="0"/>
          <w:numId w:val="13"/>
        </w:numPr>
        <w:rPr>
          <w:b/>
          <w:bCs/>
          <w:sz w:val="22"/>
          <w:szCs w:val="22"/>
        </w:rPr>
      </w:pPr>
      <w:r w:rsidRPr="00F01181">
        <w:rPr>
          <w:b/>
          <w:bCs/>
          <w:sz w:val="22"/>
          <w:szCs w:val="22"/>
        </w:rPr>
        <w:t>Welche Parameter werden standardmäßig bei Servern überwacht?</w:t>
      </w:r>
    </w:p>
    <w:p w14:paraId="7A230F13" w14:textId="77163F6E" w:rsidR="00E663D9" w:rsidRDefault="00E663D9" w:rsidP="00E663D9">
      <w:pPr>
        <w:ind w:left="720"/>
        <w:rPr>
          <w:sz w:val="22"/>
          <w:szCs w:val="22"/>
        </w:rPr>
      </w:pPr>
      <w:r>
        <w:rPr>
          <w:sz w:val="22"/>
          <w:szCs w:val="22"/>
        </w:rPr>
        <w:t>Temperatur</w:t>
      </w:r>
      <w:r w:rsidR="00F01181">
        <w:rPr>
          <w:sz w:val="22"/>
          <w:szCs w:val="22"/>
        </w:rPr>
        <w:t xml:space="preserve">, </w:t>
      </w:r>
      <w:proofErr w:type="spellStart"/>
      <w:r w:rsidR="00F01181">
        <w:rPr>
          <w:sz w:val="22"/>
          <w:szCs w:val="22"/>
        </w:rPr>
        <w:t>Auslasstung</w:t>
      </w:r>
      <w:proofErr w:type="spellEnd"/>
      <w:r w:rsidR="00F01181">
        <w:rPr>
          <w:sz w:val="22"/>
          <w:szCs w:val="22"/>
        </w:rPr>
        <w:t xml:space="preserve"> verschiedener Komponenten, </w:t>
      </w:r>
      <w:r w:rsidR="00DD3CB3" w:rsidRPr="00DD3CB3">
        <w:rPr>
          <w:sz w:val="22"/>
          <w:szCs w:val="22"/>
        </w:rPr>
        <w:t>Taktfrequenz</w:t>
      </w:r>
      <w:r w:rsidR="00DD3CB3">
        <w:rPr>
          <w:sz w:val="22"/>
          <w:szCs w:val="22"/>
        </w:rPr>
        <w:t xml:space="preserve">, </w:t>
      </w:r>
      <w:r w:rsidR="00E87539" w:rsidRPr="00E87539">
        <w:rPr>
          <w:sz w:val="22"/>
          <w:szCs w:val="22"/>
        </w:rPr>
        <w:t>Bandbreitennutzung, Paketverluste, Latenz</w:t>
      </w:r>
      <w:r w:rsidR="00211485">
        <w:rPr>
          <w:sz w:val="22"/>
          <w:szCs w:val="22"/>
        </w:rPr>
        <w:t>, Stromverbrauch.</w:t>
      </w:r>
    </w:p>
    <w:p w14:paraId="43015536" w14:textId="77777777" w:rsidR="00E663D9" w:rsidRDefault="00E663D9" w:rsidP="00E663D9">
      <w:pPr>
        <w:ind w:left="720"/>
        <w:rPr>
          <w:sz w:val="22"/>
          <w:szCs w:val="22"/>
        </w:rPr>
      </w:pPr>
    </w:p>
    <w:p w14:paraId="11188275" w14:textId="77777777" w:rsidR="009F2177" w:rsidRDefault="009F2177" w:rsidP="000924BE">
      <w:pPr>
        <w:numPr>
          <w:ilvl w:val="0"/>
          <w:numId w:val="13"/>
        </w:numPr>
        <w:rPr>
          <w:b/>
          <w:bCs/>
          <w:sz w:val="22"/>
          <w:szCs w:val="22"/>
        </w:rPr>
      </w:pPr>
      <w:r w:rsidRPr="00F01181">
        <w:rPr>
          <w:b/>
          <w:bCs/>
          <w:sz w:val="22"/>
          <w:szCs w:val="22"/>
        </w:rPr>
        <w:t>Welche Lebensdauer wird für Serversysteme</w:t>
      </w:r>
      <w:r w:rsidR="000924BE" w:rsidRPr="00F01181">
        <w:rPr>
          <w:b/>
          <w:bCs/>
          <w:sz w:val="22"/>
          <w:szCs w:val="22"/>
        </w:rPr>
        <w:t xml:space="preserve"> aktuell</w:t>
      </w:r>
      <w:r w:rsidRPr="00F01181">
        <w:rPr>
          <w:b/>
          <w:bCs/>
          <w:sz w:val="22"/>
          <w:szCs w:val="22"/>
        </w:rPr>
        <w:t xml:space="preserve"> angenommen?</w:t>
      </w:r>
    </w:p>
    <w:p w14:paraId="30C3C7AA" w14:textId="5D7F4DF9" w:rsidR="00F01181" w:rsidRPr="00F01181" w:rsidRDefault="00F01181" w:rsidP="00F0118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3-5 Jahre sind sehr realistisch. Danach verschleißt die </w:t>
      </w:r>
      <w:proofErr w:type="spellStart"/>
      <w:r>
        <w:rPr>
          <w:sz w:val="22"/>
          <w:szCs w:val="22"/>
        </w:rPr>
        <w:t>hardware</w:t>
      </w:r>
      <w:proofErr w:type="spellEnd"/>
      <w:r>
        <w:rPr>
          <w:sz w:val="22"/>
          <w:szCs w:val="22"/>
        </w:rPr>
        <w:t xml:space="preserve">, neue Software kann nicht mehr kompatibel sein oder es gibt neue und bessere Technologien. </w:t>
      </w:r>
    </w:p>
    <w:p w14:paraId="74518DF4" w14:textId="77777777" w:rsidR="0002302C" w:rsidRDefault="0002302C" w:rsidP="0002302C">
      <w:pPr>
        <w:widowControl/>
        <w:suppressAutoHyphens w:val="0"/>
        <w:spacing w:before="100"/>
        <w:rPr>
          <w:szCs w:val="24"/>
        </w:rPr>
      </w:pPr>
    </w:p>
    <w:p w14:paraId="77BFC678" w14:textId="77777777" w:rsidR="0002302C" w:rsidRDefault="0002302C" w:rsidP="0002302C">
      <w:pPr>
        <w:pStyle w:val="berschrift1"/>
      </w:pPr>
      <w:r>
        <w:t>Sie sollen kontrollieren ob die Lernziele erfüllt wurden</w:t>
      </w:r>
    </w:p>
    <w:p w14:paraId="132DDB1D" w14:textId="77777777" w:rsidR="0002302C" w:rsidRDefault="0002302C" w:rsidP="0002302C">
      <w:pPr>
        <w:pStyle w:val="Kopfzeile"/>
        <w:numPr>
          <w:ilvl w:val="1"/>
          <w:numId w:val="2"/>
        </w:numPr>
        <w:tabs>
          <w:tab w:val="clear" w:pos="1080"/>
          <w:tab w:val="num" w:pos="1440"/>
        </w:tabs>
        <w:ind w:left="1440"/>
        <w:rPr>
          <w:sz w:val="28"/>
          <w:lang w:val="de-DE"/>
        </w:rPr>
      </w:pPr>
      <w:r>
        <w:rPr>
          <w:sz w:val="28"/>
          <w:lang w:val="de-DE"/>
        </w:rPr>
        <w:t>In Form einer Gruppenarbeit soll das Erlernte wiederholt werden.</w:t>
      </w:r>
    </w:p>
    <w:p w14:paraId="613BA234" w14:textId="77777777" w:rsidR="0002302C" w:rsidRDefault="0002302C" w:rsidP="0002302C">
      <w:pPr>
        <w:pStyle w:val="Kopfzeile"/>
        <w:rPr>
          <w:sz w:val="28"/>
          <w:lang w:val="de-DE"/>
        </w:rPr>
      </w:pPr>
    </w:p>
    <w:p w14:paraId="47CA8759" w14:textId="77777777" w:rsidR="0002302C" w:rsidRDefault="0002302C" w:rsidP="0002302C">
      <w:pPr>
        <w:pStyle w:val="berschrift1"/>
      </w:pPr>
      <w:r>
        <w:t>Fazit</w:t>
      </w:r>
    </w:p>
    <w:p w14:paraId="7188AE1F" w14:textId="5B6702DD" w:rsidR="0002302C" w:rsidRPr="00994C57" w:rsidRDefault="0002302C" w:rsidP="0002302C">
      <w:pPr>
        <w:pStyle w:val="Kopfzeile"/>
        <w:rPr>
          <w:iCs/>
          <w:sz w:val="28"/>
          <w:lang w:val="de-DE"/>
        </w:rPr>
      </w:pPr>
      <w:r>
        <w:rPr>
          <w:iCs/>
          <w:sz w:val="28"/>
          <w:lang w:val="de-DE"/>
        </w:rPr>
        <w:t>Geben Sie ein entsprechendes Fazit an.</w:t>
      </w:r>
    </w:p>
    <w:p w14:paraId="238CD493" w14:textId="4047DEDF" w:rsidR="0002302C" w:rsidRDefault="0059464C" w:rsidP="0002302C">
      <w:pPr>
        <w:pStyle w:val="Kopfzeile"/>
      </w:pPr>
      <w:r>
        <w:t xml:space="preserve">Den </w:t>
      </w:r>
      <w:proofErr w:type="spellStart"/>
      <w:r>
        <w:t>einsatz</w:t>
      </w:r>
      <w:proofErr w:type="spellEnd"/>
      <w:r>
        <w:t xml:space="preserve"> der verschiedenen Server sollte man gut an die </w:t>
      </w:r>
      <w:proofErr w:type="spellStart"/>
      <w:r w:rsidR="00895D04">
        <w:t>Anfortderungen</w:t>
      </w:r>
      <w:proofErr w:type="spellEnd"/>
      <w:r w:rsidR="00895D04">
        <w:t xml:space="preserve"> </w:t>
      </w:r>
      <w:proofErr w:type="gramStart"/>
      <w:r w:rsidR="00895D04">
        <w:t>anpassen</w:t>
      </w:r>
      <w:proofErr w:type="gramEnd"/>
      <w:r w:rsidR="00895D04">
        <w:t xml:space="preserve"> um eine effiziente Lösung zu finden.</w:t>
      </w:r>
    </w:p>
    <w:p w14:paraId="6CC3C1DF" w14:textId="77777777" w:rsidR="007D0421" w:rsidRDefault="007D0421" w:rsidP="007D0421">
      <w:pPr>
        <w:pStyle w:val="Textkrper"/>
        <w:rPr>
          <w:lang w:val="de-AT"/>
        </w:rPr>
      </w:pPr>
    </w:p>
    <w:p w14:paraId="2CF18A3D" w14:textId="77777777" w:rsidR="00DD4B20" w:rsidRDefault="00DD4B20" w:rsidP="00DD4B20">
      <w:pPr>
        <w:pStyle w:val="berschrift1"/>
      </w:pPr>
      <w:r>
        <w:t>Quellen</w:t>
      </w:r>
    </w:p>
    <w:p w14:paraId="4951144F" w14:textId="77777777" w:rsidR="00DD4B20" w:rsidRDefault="00DD4B20" w:rsidP="007D0421">
      <w:pPr>
        <w:pStyle w:val="Textkrper"/>
      </w:pPr>
    </w:p>
    <w:p w14:paraId="468505D9" w14:textId="77777777" w:rsidR="009C215D" w:rsidRDefault="009C215D" w:rsidP="007D0421">
      <w:pPr>
        <w:pStyle w:val="Textkrper"/>
      </w:pPr>
      <w:hyperlink r:id="rId12" w:history="1">
        <w:r w:rsidRPr="009E2E15">
          <w:rPr>
            <w:rStyle w:val="Hyperlink"/>
          </w:rPr>
          <w:t>https://www.dell.com/learn/de/de/debs</w:t>
        </w:r>
        <w:r w:rsidRPr="009E2E15">
          <w:rPr>
            <w:rStyle w:val="Hyperlink"/>
          </w:rPr>
          <w:t>d</w:t>
        </w:r>
        <w:r w:rsidRPr="009E2E15">
          <w:rPr>
            <w:rStyle w:val="Hyperlink"/>
          </w:rPr>
          <w:t>t1/sb360/server-hardware-configuration</w:t>
        </w:r>
      </w:hyperlink>
    </w:p>
    <w:p w14:paraId="783E25ED" w14:textId="77777777" w:rsidR="009C215D" w:rsidRDefault="009C215D" w:rsidP="009C215D">
      <w:pPr>
        <w:pStyle w:val="Textkrper"/>
        <w:rPr>
          <w:lang w:val="de-AT"/>
        </w:rPr>
      </w:pPr>
      <w:r>
        <w:rPr>
          <w:lang w:val="de-AT"/>
        </w:rPr>
        <w:t>[2018-101-10] – generelle Informationen (!)</w:t>
      </w:r>
    </w:p>
    <w:p w14:paraId="0341FBF9" w14:textId="77777777" w:rsidR="009C215D" w:rsidRDefault="009C215D" w:rsidP="007D0421">
      <w:pPr>
        <w:pStyle w:val="Textkrper"/>
      </w:pPr>
    </w:p>
    <w:p w14:paraId="156C3123" w14:textId="77777777" w:rsidR="00020F2D" w:rsidRDefault="00020F2D" w:rsidP="007D0421">
      <w:pPr>
        <w:pStyle w:val="Textkrper"/>
        <w:rPr>
          <w:lang w:val="de-AT"/>
        </w:rPr>
      </w:pPr>
      <w:hyperlink r:id="rId13" w:anchor="569" w:history="1">
        <w:r w:rsidRPr="009E2E15">
          <w:rPr>
            <w:rStyle w:val="Hyperlink"/>
            <w:lang w:val="de-AT"/>
          </w:rPr>
          <w:t>https://www.cases.lu/de/Sein-Unternehmen-schuetzen.html&amp;WCE_section_178_1=5#569</w:t>
        </w:r>
      </w:hyperlink>
    </w:p>
    <w:p w14:paraId="72A5CF99" w14:textId="77777777" w:rsidR="00DD4B20" w:rsidRDefault="00DD4B20" w:rsidP="007D0421">
      <w:pPr>
        <w:pStyle w:val="Textkrper"/>
        <w:rPr>
          <w:lang w:val="de-AT"/>
        </w:rPr>
      </w:pPr>
      <w:r>
        <w:rPr>
          <w:lang w:val="de-AT"/>
        </w:rPr>
        <w:t>[201</w:t>
      </w:r>
      <w:r w:rsidR="00020F2D">
        <w:rPr>
          <w:lang w:val="de-AT"/>
        </w:rPr>
        <w:t>8</w:t>
      </w:r>
      <w:r>
        <w:rPr>
          <w:lang w:val="de-AT"/>
        </w:rPr>
        <w:t>-10</w:t>
      </w:r>
      <w:r w:rsidR="00020F2D">
        <w:rPr>
          <w:lang w:val="de-AT"/>
        </w:rPr>
        <w:t>1-10</w:t>
      </w:r>
      <w:r w:rsidR="00602FD0">
        <w:rPr>
          <w:lang w:val="de-AT"/>
        </w:rPr>
        <w:t>] – generelle Informationen (!)</w:t>
      </w:r>
    </w:p>
    <w:p w14:paraId="5E1A2727" w14:textId="77777777" w:rsidR="00DD4B20" w:rsidRPr="0002302C" w:rsidRDefault="00DD4B20" w:rsidP="007D0421">
      <w:pPr>
        <w:pStyle w:val="Textkrper"/>
        <w:rPr>
          <w:lang w:val="de-AT"/>
        </w:rPr>
      </w:pPr>
    </w:p>
    <w:sectPr w:rsidR="00DD4B20" w:rsidRPr="0002302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993" w:right="707" w:bottom="851" w:left="12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7E329" w14:textId="77777777" w:rsidR="00FC0A6C" w:rsidRDefault="00FC0A6C" w:rsidP="001F21C5">
      <w:r>
        <w:separator/>
      </w:r>
    </w:p>
  </w:endnote>
  <w:endnote w:type="continuationSeparator" w:id="0">
    <w:p w14:paraId="472593B8" w14:textId="77777777" w:rsidR="00FC0A6C" w:rsidRDefault="00FC0A6C" w:rsidP="001F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94CFF" w14:textId="77777777" w:rsidR="001F21C5" w:rsidRDefault="001F21C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672B3" w14:textId="77777777" w:rsidR="001F21C5" w:rsidRDefault="001F21C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89E9C" w14:textId="77777777" w:rsidR="001F21C5" w:rsidRDefault="001F21C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483B9" w14:textId="77777777" w:rsidR="00FC0A6C" w:rsidRDefault="00FC0A6C" w:rsidP="001F21C5">
      <w:r>
        <w:separator/>
      </w:r>
    </w:p>
  </w:footnote>
  <w:footnote w:type="continuationSeparator" w:id="0">
    <w:p w14:paraId="51F4CE46" w14:textId="77777777" w:rsidR="00FC0A6C" w:rsidRDefault="00FC0A6C" w:rsidP="001F2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BFB2E" w14:textId="77777777" w:rsidR="001F21C5" w:rsidRDefault="001F21C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35CB5" w14:textId="77777777" w:rsidR="001F21C5" w:rsidRDefault="001F21C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75D0B" w14:textId="77777777" w:rsidR="001F21C5" w:rsidRDefault="001F21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366"/>
        </w:tabs>
        <w:ind w:left="366" w:hanging="360"/>
      </w:pPr>
    </w:lvl>
    <w:lvl w:ilvl="1"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Times New Roman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Times New Roman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Times New Roman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34537B"/>
    <w:multiLevelType w:val="hybridMultilevel"/>
    <w:tmpl w:val="93CEC7F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564799B"/>
    <w:multiLevelType w:val="hybridMultilevel"/>
    <w:tmpl w:val="7E9E1036"/>
    <w:lvl w:ilvl="0" w:tplc="20663310">
      <w:start w:val="5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5" w15:restartNumberingAfterBreak="0">
    <w:nsid w:val="1FD13C27"/>
    <w:multiLevelType w:val="multilevel"/>
    <w:tmpl w:val="C4A2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D07197D"/>
    <w:multiLevelType w:val="multilevel"/>
    <w:tmpl w:val="FDBA9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25F27A8"/>
    <w:multiLevelType w:val="hybridMultilevel"/>
    <w:tmpl w:val="5E8CAC88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0C3709"/>
    <w:multiLevelType w:val="multilevel"/>
    <w:tmpl w:val="3F20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A5B01"/>
    <w:multiLevelType w:val="hybridMultilevel"/>
    <w:tmpl w:val="8DDCA0A4"/>
    <w:lvl w:ilvl="0" w:tplc="ED207F70">
      <w:start w:val="5"/>
      <w:numFmt w:val="bullet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0" w15:restartNumberingAfterBreak="0">
    <w:nsid w:val="4B9D7D02"/>
    <w:multiLevelType w:val="multilevel"/>
    <w:tmpl w:val="2900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B893AD5"/>
    <w:multiLevelType w:val="multilevel"/>
    <w:tmpl w:val="9648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2C412C5"/>
    <w:multiLevelType w:val="multilevel"/>
    <w:tmpl w:val="A0BE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8982F6D"/>
    <w:multiLevelType w:val="hybridMultilevel"/>
    <w:tmpl w:val="DC148994"/>
    <w:lvl w:ilvl="0" w:tplc="C1AA19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0140855">
    <w:abstractNumId w:val="0"/>
  </w:num>
  <w:num w:numId="2" w16cid:durableId="1253926960">
    <w:abstractNumId w:val="1"/>
  </w:num>
  <w:num w:numId="3" w16cid:durableId="604075473">
    <w:abstractNumId w:val="2"/>
  </w:num>
  <w:num w:numId="4" w16cid:durableId="1118140212">
    <w:abstractNumId w:val="3"/>
  </w:num>
  <w:num w:numId="5" w16cid:durableId="2010937398">
    <w:abstractNumId w:val="0"/>
  </w:num>
  <w:num w:numId="6" w16cid:durableId="595672416">
    <w:abstractNumId w:val="6"/>
  </w:num>
  <w:num w:numId="7" w16cid:durableId="1778021233">
    <w:abstractNumId w:val="5"/>
  </w:num>
  <w:num w:numId="8" w16cid:durableId="517430398">
    <w:abstractNumId w:val="10"/>
  </w:num>
  <w:num w:numId="9" w16cid:durableId="200560752">
    <w:abstractNumId w:val="12"/>
  </w:num>
  <w:num w:numId="10" w16cid:durableId="119305132">
    <w:abstractNumId w:val="11"/>
  </w:num>
  <w:num w:numId="11" w16cid:durableId="325208814">
    <w:abstractNumId w:val="9"/>
  </w:num>
  <w:num w:numId="12" w16cid:durableId="2120368760">
    <w:abstractNumId w:val="4"/>
  </w:num>
  <w:num w:numId="13" w16cid:durableId="1716737912">
    <w:abstractNumId w:val="7"/>
  </w:num>
  <w:num w:numId="14" w16cid:durableId="1831090877">
    <w:abstractNumId w:val="13"/>
  </w:num>
  <w:num w:numId="15" w16cid:durableId="152706379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348495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B19"/>
    <w:rsid w:val="00004D64"/>
    <w:rsid w:val="000160A3"/>
    <w:rsid w:val="00020F2D"/>
    <w:rsid w:val="0002302C"/>
    <w:rsid w:val="000268CE"/>
    <w:rsid w:val="00052E2A"/>
    <w:rsid w:val="00086A92"/>
    <w:rsid w:val="000924BE"/>
    <w:rsid w:val="000A69D0"/>
    <w:rsid w:val="000F579D"/>
    <w:rsid w:val="0010062F"/>
    <w:rsid w:val="001371A6"/>
    <w:rsid w:val="0014125F"/>
    <w:rsid w:val="0016261D"/>
    <w:rsid w:val="00187B5B"/>
    <w:rsid w:val="00196451"/>
    <w:rsid w:val="001D0366"/>
    <w:rsid w:val="001D6AF7"/>
    <w:rsid w:val="001E2558"/>
    <w:rsid w:val="001F21C5"/>
    <w:rsid w:val="002035BB"/>
    <w:rsid w:val="00211485"/>
    <w:rsid w:val="002216A0"/>
    <w:rsid w:val="0022382C"/>
    <w:rsid w:val="00232B3E"/>
    <w:rsid w:val="00245AAC"/>
    <w:rsid w:val="00264B19"/>
    <w:rsid w:val="00293EEB"/>
    <w:rsid w:val="002C036A"/>
    <w:rsid w:val="002D644C"/>
    <w:rsid w:val="002E6595"/>
    <w:rsid w:val="002F15F0"/>
    <w:rsid w:val="00321901"/>
    <w:rsid w:val="00343D37"/>
    <w:rsid w:val="00350C3E"/>
    <w:rsid w:val="0035548C"/>
    <w:rsid w:val="003605FA"/>
    <w:rsid w:val="003D21DE"/>
    <w:rsid w:val="003D23D5"/>
    <w:rsid w:val="003D7DE2"/>
    <w:rsid w:val="003F009F"/>
    <w:rsid w:val="00402AB5"/>
    <w:rsid w:val="00407A01"/>
    <w:rsid w:val="00461826"/>
    <w:rsid w:val="004A59DD"/>
    <w:rsid w:val="004B3323"/>
    <w:rsid w:val="004B757A"/>
    <w:rsid w:val="00564115"/>
    <w:rsid w:val="00574BE2"/>
    <w:rsid w:val="005752FA"/>
    <w:rsid w:val="0059464C"/>
    <w:rsid w:val="005C2ED4"/>
    <w:rsid w:val="00602FD0"/>
    <w:rsid w:val="00653FD3"/>
    <w:rsid w:val="006A480C"/>
    <w:rsid w:val="006B0F9F"/>
    <w:rsid w:val="006D6419"/>
    <w:rsid w:val="006D76D6"/>
    <w:rsid w:val="007161D5"/>
    <w:rsid w:val="00746001"/>
    <w:rsid w:val="00760058"/>
    <w:rsid w:val="007721BD"/>
    <w:rsid w:val="007C5E7B"/>
    <w:rsid w:val="007D0421"/>
    <w:rsid w:val="007E7AD3"/>
    <w:rsid w:val="007F5577"/>
    <w:rsid w:val="00827148"/>
    <w:rsid w:val="008302E8"/>
    <w:rsid w:val="00835AF5"/>
    <w:rsid w:val="00855CBF"/>
    <w:rsid w:val="00862F41"/>
    <w:rsid w:val="00895D04"/>
    <w:rsid w:val="008B4F46"/>
    <w:rsid w:val="008C5D81"/>
    <w:rsid w:val="0090369F"/>
    <w:rsid w:val="00903FE0"/>
    <w:rsid w:val="009409F0"/>
    <w:rsid w:val="00951C76"/>
    <w:rsid w:val="00962405"/>
    <w:rsid w:val="00962CBD"/>
    <w:rsid w:val="00967704"/>
    <w:rsid w:val="00994C57"/>
    <w:rsid w:val="009C215D"/>
    <w:rsid w:val="009D5D9F"/>
    <w:rsid w:val="009F2177"/>
    <w:rsid w:val="00A03580"/>
    <w:rsid w:val="00A040DF"/>
    <w:rsid w:val="00A1055D"/>
    <w:rsid w:val="00A11926"/>
    <w:rsid w:val="00A31A25"/>
    <w:rsid w:val="00A37EB8"/>
    <w:rsid w:val="00AA1487"/>
    <w:rsid w:val="00AA3A0A"/>
    <w:rsid w:val="00AC5916"/>
    <w:rsid w:val="00AD3F56"/>
    <w:rsid w:val="00AF7BF4"/>
    <w:rsid w:val="00B02AC9"/>
    <w:rsid w:val="00B4350C"/>
    <w:rsid w:val="00B62C34"/>
    <w:rsid w:val="00B73885"/>
    <w:rsid w:val="00B75C13"/>
    <w:rsid w:val="00C074DE"/>
    <w:rsid w:val="00C4153F"/>
    <w:rsid w:val="00C42489"/>
    <w:rsid w:val="00C64C3C"/>
    <w:rsid w:val="00CA5B69"/>
    <w:rsid w:val="00CA7609"/>
    <w:rsid w:val="00D01557"/>
    <w:rsid w:val="00D050B3"/>
    <w:rsid w:val="00D40F44"/>
    <w:rsid w:val="00D60C0A"/>
    <w:rsid w:val="00DA0E63"/>
    <w:rsid w:val="00DA16B6"/>
    <w:rsid w:val="00DB0DF8"/>
    <w:rsid w:val="00DD3CB3"/>
    <w:rsid w:val="00DD4B20"/>
    <w:rsid w:val="00E34275"/>
    <w:rsid w:val="00E50176"/>
    <w:rsid w:val="00E663D9"/>
    <w:rsid w:val="00E75078"/>
    <w:rsid w:val="00E87539"/>
    <w:rsid w:val="00EA74A6"/>
    <w:rsid w:val="00ED4102"/>
    <w:rsid w:val="00ED698B"/>
    <w:rsid w:val="00F01181"/>
    <w:rsid w:val="00F038E6"/>
    <w:rsid w:val="00F11770"/>
    <w:rsid w:val="00F31E81"/>
    <w:rsid w:val="00F32EF5"/>
    <w:rsid w:val="00F51CEE"/>
    <w:rsid w:val="00F5203C"/>
    <w:rsid w:val="00FA548A"/>
    <w:rsid w:val="00FB6E66"/>
    <w:rsid w:val="00FC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44F1D"/>
  <w15:chartTrackingRefBased/>
  <w15:docId w15:val="{270AA842-2B54-7B42-8A23-DEBEA54F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widowControl w:val="0"/>
      <w:suppressAutoHyphens/>
    </w:pPr>
    <w:rPr>
      <w:sz w:val="24"/>
      <w:lang w:val="de-DE" w:eastAsia="ar-SA"/>
    </w:rPr>
  </w:style>
  <w:style w:type="paragraph" w:styleId="berschrift1">
    <w:name w:val="heading 1"/>
    <w:basedOn w:val="Standard"/>
    <w:next w:val="Textkrper"/>
    <w:qFormat/>
    <w:pPr>
      <w:widowControl/>
      <w:numPr>
        <w:numId w:val="1"/>
      </w:numPr>
      <w:suppressAutoHyphens w:val="0"/>
      <w:spacing w:before="100" w:after="100"/>
      <w:outlineLvl w:val="0"/>
    </w:pPr>
    <w:rPr>
      <w:rFonts w:eastAsia="Arial Unicode MS"/>
      <w:b/>
      <w:bCs/>
      <w:color w:val="008000"/>
      <w:kern w:val="1"/>
      <w:sz w:val="36"/>
      <w:szCs w:val="4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567"/>
        <w:tab w:val="left" w:pos="4253"/>
        <w:tab w:val="left" w:pos="4820"/>
      </w:tabs>
      <w:spacing w:before="100" w:after="100"/>
      <w:ind w:left="6"/>
      <w:outlineLvl w:val="1"/>
    </w:pPr>
    <w:rPr>
      <w:b/>
      <w:bCs/>
      <w:color w:val="008000"/>
      <w:sz w:val="32"/>
    </w:rPr>
  </w:style>
  <w:style w:type="paragraph" w:styleId="berschrift3">
    <w:name w:val="heading 3"/>
    <w:basedOn w:val="Standard"/>
    <w:next w:val="Textkrper"/>
    <w:qFormat/>
    <w:pPr>
      <w:widowControl/>
      <w:suppressAutoHyphens w:val="0"/>
      <w:spacing w:before="100" w:after="100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  <w:lang w:val="de-AT"/>
    </w:rPr>
  </w:style>
  <w:style w:type="paragraph" w:styleId="berschrift4">
    <w:name w:val="heading 4"/>
    <w:basedOn w:val="Standard"/>
    <w:next w:val="Standard"/>
    <w:qFormat/>
    <w:pPr>
      <w:keepNext/>
      <w:tabs>
        <w:tab w:val="left" w:pos="2835"/>
        <w:tab w:val="left" w:pos="5670"/>
      </w:tabs>
      <w:ind w:left="567"/>
      <w:outlineLvl w:val="3"/>
    </w:pPr>
    <w:rPr>
      <w:sz w:val="28"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rFonts w:ascii="Arial" w:hAnsi="Arial"/>
      <w:b/>
      <w:color w:val="000080"/>
      <w:sz w:val="36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b/>
      <w:bCs/>
    </w:rPr>
  </w:style>
  <w:style w:type="paragraph" w:styleId="berschrift7">
    <w:name w:val="heading 7"/>
    <w:basedOn w:val="Standard"/>
    <w:next w:val="Standard"/>
    <w:qFormat/>
    <w:pPr>
      <w:keepNext/>
      <w:outlineLvl w:val="6"/>
    </w:pPr>
    <w:rPr>
      <w:b/>
      <w:bCs/>
      <w:sz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Times New Roman" w:eastAsia="Times New Roman" w:hAnsi="Times New Roman" w:cs="Times New Roman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Absatz-Standardschriftart2">
    <w:name w:val="Absatz-Standardschriftart2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1z1">
    <w:name w:val="WW8Num1z1"/>
    <w:rPr>
      <w:rFonts w:ascii="Courier New" w:hAnsi="Courier New"/>
      <w:sz w:val="20"/>
    </w:rPr>
  </w:style>
  <w:style w:type="character" w:customStyle="1" w:styleId="WW8Num1z2">
    <w:name w:val="WW8Num1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4z1">
    <w:name w:val="WW8Num4z1"/>
    <w:rPr>
      <w:rFonts w:ascii="Courier New" w:hAnsi="Courier New"/>
      <w:sz w:val="20"/>
    </w:rPr>
  </w:style>
  <w:style w:type="character" w:customStyle="1" w:styleId="WW8Num4z2">
    <w:name w:val="WW8Num4z2"/>
    <w:rPr>
      <w:rFonts w:ascii="Wingdings" w:hAnsi="Wingdings"/>
      <w:sz w:val="20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Times New Roman" w:eastAsia="Times New Roman" w:hAnsi="Times New Roman" w:cs="Times New Roman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Courier New" w:hAnsi="Courier New"/>
      <w:sz w:val="20"/>
    </w:rPr>
  </w:style>
  <w:style w:type="character" w:customStyle="1" w:styleId="WW8Num14z2">
    <w:name w:val="WW8Num14z2"/>
    <w:rPr>
      <w:rFonts w:ascii="Wingdings" w:hAnsi="Wingdings"/>
      <w:sz w:val="20"/>
    </w:rPr>
  </w:style>
  <w:style w:type="character" w:customStyle="1" w:styleId="WW8Num18z0">
    <w:name w:val="WW8Num18z0"/>
    <w:rPr>
      <w:u w:val="none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Absatz-Standardschriftart1">
    <w:name w:val="Absatz-Standardschriftart1"/>
  </w:style>
  <w:style w:type="character" w:styleId="Hyperlink">
    <w:name w:val="Hyperlink"/>
    <w:rPr>
      <w:color w:val="0000FF"/>
      <w:u w:val="single"/>
    </w:rPr>
  </w:style>
  <w:style w:type="character" w:customStyle="1" w:styleId="BesuchterHyperlink">
    <w:name w:val="Besuchter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Rahmeninhalt">
    <w:name w:val="Rahmeninhalt"/>
    <w:basedOn w:val="Textkrper"/>
  </w:style>
  <w:style w:type="paragraph" w:styleId="StandardWeb">
    <w:name w:val="Normal (Web)"/>
    <w:basedOn w:val="Standard"/>
    <w:pPr>
      <w:widowControl/>
      <w:suppressAutoHyphens w:val="0"/>
      <w:spacing w:before="100" w:after="100"/>
    </w:pPr>
    <w:rPr>
      <w:rFonts w:ascii="Arial Unicode MS" w:eastAsia="Arial Unicode MS" w:hAnsi="Arial Unicode MS" w:cs="Arial Unicode MS"/>
      <w:szCs w:val="24"/>
      <w:lang w:val="de-AT"/>
    </w:rPr>
  </w:style>
  <w:style w:type="paragraph" w:styleId="HTMLVorformatiert">
    <w:name w:val="HTML Preformatted"/>
    <w:basedOn w:val="Standar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Arial Unicode MS" w:hAnsi="Courier New" w:cs="Courier New"/>
      <w:color w:val="0000C0"/>
      <w:sz w:val="20"/>
      <w:lang w:val="de-AT"/>
    </w:rPr>
  </w:style>
  <w:style w:type="paragraph" w:styleId="Kopfzeile">
    <w:name w:val="header"/>
    <w:basedOn w:val="Standard"/>
    <w:pPr>
      <w:widowControl/>
      <w:tabs>
        <w:tab w:val="center" w:pos="4536"/>
        <w:tab w:val="right" w:pos="9072"/>
      </w:tabs>
      <w:suppressAutoHyphens w:val="0"/>
    </w:pPr>
    <w:rPr>
      <w:szCs w:val="24"/>
      <w:lang w:val="de-AT"/>
    </w:rPr>
  </w:style>
  <w:style w:type="paragraph" w:customStyle="1" w:styleId="Textkrper21">
    <w:name w:val="Textkörper 21"/>
    <w:basedOn w:val="Standard"/>
    <w:rPr>
      <w:b/>
      <w:bCs/>
    </w:rPr>
  </w:style>
  <w:style w:type="paragraph" w:customStyle="1" w:styleId="Framecontents">
    <w:name w:val="Frame contents"/>
    <w:basedOn w:val="Textkrper"/>
  </w:style>
  <w:style w:type="paragraph" w:styleId="Fuzeile">
    <w:name w:val="footer"/>
    <w:basedOn w:val="Standard"/>
    <w:link w:val="FuzeileZchn"/>
    <w:rsid w:val="001F21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1F21C5"/>
    <w:rPr>
      <w:sz w:val="24"/>
      <w:lang w:val="de-DE" w:eastAsia="ar-SA"/>
    </w:rPr>
  </w:style>
  <w:style w:type="character" w:styleId="BesuchterLink">
    <w:name w:val="FollowedHyperlink"/>
    <w:basedOn w:val="Absatz-Standardschriftart"/>
    <w:rsid w:val="00E663D9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66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cases.lu/de/Sein-Unternehmen-schuetzen.html&amp;WCE_section_178_1=5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www.dell.com/learn/de/de/debsdt1/sb360/server-hardware-configurati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</vt:lpstr>
    </vt:vector>
  </TitlesOfParts>
  <Company>lbs-eibiswald</Company>
  <LinksUpToDate>false</LinksUpToDate>
  <CharactersWithSpaces>4076</CharactersWithSpaces>
  <SharedDoc>false</SharedDoc>
  <HLinks>
    <vt:vector size="12" baseType="variant">
      <vt:variant>
        <vt:i4>7667790</vt:i4>
      </vt:variant>
      <vt:variant>
        <vt:i4>3</vt:i4>
      </vt:variant>
      <vt:variant>
        <vt:i4>0</vt:i4>
      </vt:variant>
      <vt:variant>
        <vt:i4>5</vt:i4>
      </vt:variant>
      <vt:variant>
        <vt:lpwstr>https://www.cases.lu/de/Sein-Unternehmen-schuetzen.html&amp;WCE_section_178_1=5</vt:lpwstr>
      </vt:variant>
      <vt:variant>
        <vt:lpwstr>569</vt:lpwstr>
      </vt:variant>
      <vt:variant>
        <vt:i4>1966162</vt:i4>
      </vt:variant>
      <vt:variant>
        <vt:i4>0</vt:i4>
      </vt:variant>
      <vt:variant>
        <vt:i4>0</vt:i4>
      </vt:variant>
      <vt:variant>
        <vt:i4>5</vt:i4>
      </vt:variant>
      <vt:variant>
        <vt:lpwstr>https://www.dell.com/learn/de/de/debsdt1/sb360/server-hardware-configuration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Lehrer</dc:creator>
  <cp:keywords/>
  <cp:lastModifiedBy>Aichhorn, Noah (RC-AT DI PA DH-GRAZ SCS)</cp:lastModifiedBy>
  <cp:revision>39</cp:revision>
  <cp:lastPrinted>2001-01-31T18:35:00Z</cp:lastPrinted>
  <dcterms:created xsi:type="dcterms:W3CDTF">2024-12-03T14:09:00Z</dcterms:created>
  <dcterms:modified xsi:type="dcterms:W3CDTF">2024-12-03T15:14:00Z</dcterms:modified>
</cp:coreProperties>
</file>